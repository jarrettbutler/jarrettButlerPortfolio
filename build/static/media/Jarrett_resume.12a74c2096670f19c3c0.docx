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A46A" w14:textId="77777777" w:rsidR="00766D7E" w:rsidRPr="00702223" w:rsidRDefault="00766D7E" w:rsidP="00766D7E">
      <w:pPr>
        <w:pStyle w:val="Title"/>
        <w:rPr>
          <w:sz w:val="22"/>
          <w:szCs w:val="14"/>
        </w:rPr>
      </w:pPr>
      <w:r w:rsidRPr="00702223">
        <w:rPr>
          <w:noProof/>
          <w:sz w:val="22"/>
          <w:szCs w:val="14"/>
        </w:rPr>
        <mc:AlternateContent>
          <mc:Choice Requires="wpg">
            <w:drawing>
              <wp:anchor distT="0" distB="0" distL="114300" distR="114300" simplePos="0" relativeHeight="251660289" behindDoc="1" locked="1" layoutInCell="1" allowOverlap="1" wp14:anchorId="48D3A9D0" wp14:editId="7B266D52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13" name="Group 1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1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2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16F1D1" id="Group 12" o:spid="_x0000_s1026" alt="&quot;&quot;" style="position:absolute;margin-left:-36pt;margin-top:-1in;width:597.6pt;height:11in;z-index:-251656191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">
                <v:group id="Group 1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1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  <w:r>
        <w:t>Jarrett Butler</w:t>
      </w:r>
    </w:p>
    <w:p w14:paraId="470F32E7" w14:textId="77777777" w:rsidR="00766D7E" w:rsidRPr="00172BC0" w:rsidRDefault="00766D7E" w:rsidP="00766D7E">
      <w:pPr>
        <w:pStyle w:val="BodyContactInfo"/>
        <w:rPr>
          <w:rStyle w:val="Greentext0"/>
        </w:rPr>
      </w:pPr>
      <w:r>
        <w:rPr>
          <w:rStyle w:val="Greentext0"/>
        </w:rPr>
        <w:t>61 Willingdon St</w:t>
      </w:r>
      <w:r w:rsidRPr="00172BC0">
        <w:rPr>
          <w:rStyle w:val="Greentext0"/>
        </w:rPr>
        <w:t xml:space="preserve"> </w:t>
      </w:r>
    </w:p>
    <w:p w14:paraId="2D209655" w14:textId="77777777" w:rsidR="00766D7E" w:rsidRPr="00172BC0" w:rsidRDefault="00766D7E" w:rsidP="00766D7E">
      <w:pPr>
        <w:pStyle w:val="BodyContactInfo"/>
        <w:rPr>
          <w:rStyle w:val="Greentext0"/>
        </w:rPr>
      </w:pPr>
      <w:r>
        <w:rPr>
          <w:rStyle w:val="Greentext0"/>
        </w:rPr>
        <w:t>Oromocto, New Brunswick E2V 2S2</w:t>
      </w:r>
      <w:r w:rsidRPr="00172BC0">
        <w:rPr>
          <w:rStyle w:val="Greentext0"/>
        </w:rPr>
        <w:t xml:space="preserve"> </w:t>
      </w:r>
    </w:p>
    <w:p w14:paraId="563404E8" w14:textId="77777777" w:rsidR="00766D7E" w:rsidRPr="00172BC0" w:rsidRDefault="00766D7E" w:rsidP="00766D7E">
      <w:pPr>
        <w:pStyle w:val="BodyContactInfo"/>
        <w:rPr>
          <w:rStyle w:val="Greentext0"/>
        </w:rPr>
      </w:pPr>
      <w:r>
        <w:rPr>
          <w:rStyle w:val="Greentext0"/>
        </w:rPr>
        <w:t>(506) 304-7978</w:t>
      </w:r>
      <w:r w:rsidRPr="00172BC0">
        <w:rPr>
          <w:rStyle w:val="Greentext0"/>
        </w:rPr>
        <w:t xml:space="preserve"> </w:t>
      </w:r>
    </w:p>
    <w:p w14:paraId="24AD23CE" w14:textId="77777777" w:rsidR="00766D7E" w:rsidRPr="00172BC0" w:rsidRDefault="00766D7E" w:rsidP="00766D7E">
      <w:pPr>
        <w:pStyle w:val="BodyContactInfo"/>
        <w:rPr>
          <w:rStyle w:val="Greentext0"/>
        </w:rPr>
      </w:pPr>
      <w:r>
        <w:rPr>
          <w:rStyle w:val="Greentext0"/>
        </w:rPr>
        <w:t>jbutler98@hotmail.com</w:t>
      </w:r>
      <w:r w:rsidRPr="00172BC0">
        <w:rPr>
          <w:rStyle w:val="Greentext0"/>
        </w:rPr>
        <w:t xml:space="preserve"> </w:t>
      </w:r>
    </w:p>
    <w:tbl>
      <w:tblPr>
        <w:tblW w:w="5056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46"/>
        <w:gridCol w:w="1082"/>
        <w:gridCol w:w="794"/>
        <w:gridCol w:w="2901"/>
        <w:gridCol w:w="4271"/>
        <w:gridCol w:w="13"/>
      </w:tblGrid>
      <w:tr w:rsidR="00766D7E" w14:paraId="31234869" w14:textId="77777777" w:rsidTr="00DB6C64">
        <w:trPr>
          <w:trHeight w:val="20"/>
        </w:trPr>
        <w:tc>
          <w:tcPr>
            <w:tcW w:w="5000" w:type="pct"/>
            <w:gridSpan w:val="6"/>
            <w:vAlign w:val="bottom"/>
          </w:tcPr>
          <w:p w14:paraId="2143626A" w14:textId="77777777" w:rsidR="00766D7E" w:rsidRPr="00CE444A" w:rsidRDefault="00766D7E" w:rsidP="00DB6C64">
            <w:pPr>
              <w:pStyle w:val="Title"/>
              <w:spacing w:line="240" w:lineRule="auto"/>
              <w:rPr>
                <w:sz w:val="16"/>
              </w:rPr>
            </w:pPr>
          </w:p>
        </w:tc>
      </w:tr>
      <w:tr w:rsidR="00766D7E" w:rsidRPr="00702223" w14:paraId="09982A36" w14:textId="77777777" w:rsidTr="00DB6C64">
        <w:trPr>
          <w:gridAfter w:val="1"/>
          <w:wAfter w:w="7" w:type="pct"/>
          <w:trHeight w:val="20"/>
        </w:trPr>
        <w:tc>
          <w:tcPr>
            <w:tcW w:w="846" w:type="pct"/>
            <w:shd w:val="clear" w:color="auto" w:fill="7CA655" w:themeFill="text2"/>
          </w:tcPr>
          <w:p w14:paraId="319DBE0F" w14:textId="77777777" w:rsidR="00766D7E" w:rsidRPr="00702223" w:rsidRDefault="00766D7E" w:rsidP="00DB6C64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0B911E18" w14:textId="77777777" w:rsidR="00766D7E" w:rsidRPr="00702223" w:rsidRDefault="00766D7E" w:rsidP="00DB6C64">
            <w:pPr>
              <w:rPr>
                <w:sz w:val="6"/>
                <w:szCs w:val="6"/>
              </w:rPr>
            </w:pPr>
          </w:p>
        </w:tc>
        <w:tc>
          <w:tcPr>
            <w:tcW w:w="364" w:type="pct"/>
          </w:tcPr>
          <w:p w14:paraId="593C2D9F" w14:textId="77777777" w:rsidR="00766D7E" w:rsidRPr="00702223" w:rsidRDefault="00766D7E" w:rsidP="00DB6C64">
            <w:pPr>
              <w:rPr>
                <w:sz w:val="6"/>
                <w:szCs w:val="6"/>
              </w:rPr>
            </w:pPr>
          </w:p>
        </w:tc>
        <w:tc>
          <w:tcPr>
            <w:tcW w:w="1330" w:type="pct"/>
            <w:shd w:val="clear" w:color="auto" w:fill="000000" w:themeFill="text1"/>
          </w:tcPr>
          <w:p w14:paraId="74AF21B9" w14:textId="77777777" w:rsidR="00766D7E" w:rsidRPr="00702223" w:rsidRDefault="00766D7E" w:rsidP="00DB6C64">
            <w:pPr>
              <w:rPr>
                <w:sz w:val="6"/>
                <w:szCs w:val="6"/>
              </w:rPr>
            </w:pPr>
          </w:p>
        </w:tc>
        <w:tc>
          <w:tcPr>
            <w:tcW w:w="1958" w:type="pct"/>
          </w:tcPr>
          <w:p w14:paraId="7DADA4CC" w14:textId="77777777" w:rsidR="00766D7E" w:rsidRPr="00702223" w:rsidRDefault="00766D7E" w:rsidP="00DB6C64">
            <w:pPr>
              <w:rPr>
                <w:sz w:val="6"/>
                <w:szCs w:val="6"/>
              </w:rPr>
            </w:pPr>
          </w:p>
        </w:tc>
      </w:tr>
      <w:tr w:rsidR="00766D7E" w14:paraId="0513210B" w14:textId="77777777" w:rsidTr="00DB6C64">
        <w:trPr>
          <w:gridAfter w:val="1"/>
          <w:wAfter w:w="6" w:type="pct"/>
          <w:trHeight w:val="20"/>
        </w:trPr>
        <w:tc>
          <w:tcPr>
            <w:tcW w:w="1705" w:type="pct"/>
            <w:gridSpan w:val="3"/>
          </w:tcPr>
          <w:p w14:paraId="2D981616" w14:textId="77777777" w:rsidR="00766D7E" w:rsidRPr="00F148F1" w:rsidRDefault="00766D7E" w:rsidP="00DB6C64">
            <w:pPr>
              <w:pStyle w:val="BodyContactInfo"/>
            </w:pPr>
          </w:p>
        </w:tc>
        <w:tc>
          <w:tcPr>
            <w:tcW w:w="3288" w:type="pct"/>
            <w:gridSpan w:val="2"/>
          </w:tcPr>
          <w:p w14:paraId="3E9413DF" w14:textId="77777777" w:rsidR="00766D7E" w:rsidRDefault="00766D7E" w:rsidP="00DB6C64">
            <w:pPr>
              <w:spacing w:before="240"/>
            </w:pPr>
            <w:r>
              <w:t xml:space="preserve">To whom it may concern </w:t>
            </w:r>
          </w:p>
          <w:p w14:paraId="781DD20B" w14:textId="77777777" w:rsidR="00560DB3" w:rsidRDefault="00560DB3" w:rsidP="00DB6C64">
            <w:pPr>
              <w:spacing w:before="240"/>
            </w:pPr>
          </w:p>
          <w:p w14:paraId="51CB2F99" w14:textId="77777777" w:rsidR="00766D7E" w:rsidRDefault="00766D7E" w:rsidP="00DB6C64">
            <w:r>
              <w:t xml:space="preserve">I am interested in a Web Development position. I am a highly motivated and progress-focused Web Developing student trying to break into the industry. I have a great track record of being dependable and hard-working. </w:t>
            </w:r>
          </w:p>
          <w:p w14:paraId="597325A2" w14:textId="77777777" w:rsidR="00560DB3" w:rsidRDefault="00560DB3" w:rsidP="00DB6C64"/>
          <w:p w14:paraId="7AEDD566" w14:textId="77777777" w:rsidR="00766D7E" w:rsidRDefault="00766D7E" w:rsidP="00DB6C64">
            <w:r>
              <w:t>Currently I am taking the EdX web development bootcamp where I have learned skills such as HTML, CSS, JavaScript, API’s, Node.js, OOP and Express. I have completed several projects using these applications and will continue to learn more throughout the remainder of my course.</w:t>
            </w:r>
          </w:p>
          <w:p w14:paraId="51D13D0C" w14:textId="77777777" w:rsidR="00560DB3" w:rsidRDefault="00560DB3" w:rsidP="00DB6C64"/>
          <w:p w14:paraId="11209B93" w14:textId="77777777" w:rsidR="00766D7E" w:rsidRDefault="00766D7E" w:rsidP="00DB6C64">
            <w:r>
              <w:t xml:space="preserve">My experience in the military has provided me with effective communication, critical thinking skills, and the ability to multitask.  I possess a strong work ethic and remain focused on the task. </w:t>
            </w:r>
          </w:p>
          <w:p w14:paraId="1C877166" w14:textId="77777777" w:rsidR="00560DB3" w:rsidRDefault="00560DB3" w:rsidP="00DB6C64"/>
          <w:p w14:paraId="2AFD1113" w14:textId="77777777" w:rsidR="00766D7E" w:rsidRDefault="00000000" w:rsidP="00DB6C64">
            <w:sdt>
              <w:sdtPr>
                <w:id w:val="131376155"/>
                <w:placeholder>
                  <w:docPart w:val="C2C602B9CD714EDF89B4F3AA90BEE438"/>
                </w:placeholder>
                <w:temporary/>
                <w:showingPlcHdr/>
                <w15:appearance w15:val="hidden"/>
              </w:sdtPr>
              <w:sdtContent>
                <w:r w:rsidR="00766D7E" w:rsidRPr="008539E9">
                  <w:t>Sincerely,</w:t>
                </w:r>
              </w:sdtContent>
            </w:sdt>
          </w:p>
          <w:p w14:paraId="4984C1FF" w14:textId="77777777" w:rsidR="00766D7E" w:rsidRDefault="00766D7E" w:rsidP="00DB6C64">
            <w:pPr>
              <w:pStyle w:val="Heading1"/>
            </w:pPr>
            <w:r>
              <w:t>Jarrett Butler</w:t>
            </w:r>
          </w:p>
        </w:tc>
      </w:tr>
    </w:tbl>
    <w:p w14:paraId="49E74876" w14:textId="77777777" w:rsidR="00766D7E" w:rsidRPr="009B7F40" w:rsidRDefault="00766D7E" w:rsidP="00766D7E">
      <w:pPr>
        <w:pStyle w:val="ListParagraph"/>
        <w:ind w:left="720"/>
        <w:rPr>
          <w:sz w:val="22"/>
          <w:szCs w:val="22"/>
        </w:rPr>
      </w:pPr>
    </w:p>
    <w:p w14:paraId="39364BC3" w14:textId="77777777" w:rsidR="00766D7E" w:rsidRDefault="00766D7E" w:rsidP="00766D7E">
      <w:pPr>
        <w:pStyle w:val="Title"/>
      </w:pPr>
    </w:p>
    <w:p w14:paraId="2F46446F" w14:textId="77777777" w:rsidR="00766D7E" w:rsidRDefault="00766D7E" w:rsidP="00766D7E">
      <w:pPr>
        <w:pStyle w:val="Title"/>
      </w:pPr>
    </w:p>
    <w:p w14:paraId="0E8818D5" w14:textId="77777777" w:rsidR="00766D7E" w:rsidRDefault="00766D7E" w:rsidP="00766D7E">
      <w:pPr>
        <w:pStyle w:val="Title"/>
      </w:pPr>
    </w:p>
    <w:p w14:paraId="63AC29C4" w14:textId="77777777" w:rsidR="00766D7E" w:rsidRDefault="00766D7E" w:rsidP="00766D7E">
      <w:pPr>
        <w:pStyle w:val="Title"/>
      </w:pPr>
    </w:p>
    <w:p w14:paraId="31BF587F" w14:textId="77777777" w:rsidR="00766D7E" w:rsidRDefault="00766D7E" w:rsidP="00766D7E">
      <w:pPr>
        <w:pStyle w:val="Title"/>
      </w:pPr>
    </w:p>
    <w:p w14:paraId="1FCFB5C9" w14:textId="5ECB210A" w:rsidR="00F5689F" w:rsidRPr="00702223" w:rsidRDefault="00C85B84" w:rsidP="00766D7E">
      <w:pPr>
        <w:pStyle w:val="Title"/>
        <w:rPr>
          <w:sz w:val="22"/>
          <w:szCs w:val="14"/>
        </w:rPr>
      </w:pPr>
      <w:r w:rsidRPr="00702223">
        <w:rPr>
          <w:noProof/>
          <w:sz w:val="22"/>
          <w:szCs w:val="14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4353543E" wp14:editId="6ED393E8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22" name="Group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a14="http://schemas.microsoft.com/office/drawing/2010/main" xmlns:arto="http://schemas.microsoft.com/office/word/2006/arto">
            <w:pict>
              <v:group id="Group 22" style="position:absolute;margin-left:-36pt;margin-top:-1in;width:597.6pt;height:11in;z-index:-251648000" alt="&quot;&quot;" coordsize="11955,15841" o:spid="_x0000_s1026" w14:anchorId="510F8B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">
                <v:group id="Group 23" style="position:absolute;left:6586;width:5369;height:2980" coordsize="5369,2980" coordorigin="658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style="position:absolute;left:6586;width:3578;height:2980;visibility:visible;mso-wrap-style:square;v-text-anchor:top" coordsize="3578,2980" o:spid="_x0000_s1028" fillcolor="#4495a2 [3206]" stroked="f" path="m1786,591l1194,,,,1188,1188,1786,591m3577,2383l2980,1786r-597,597l2980,2980r597,-59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style="position:absolute;left:7177;top:1188;width:1792;height:1792;visibility:visible;mso-wrap-style:square;v-text-anchor:top" coordsize="1792,1792" o:spid="_x0000_s1029" fillcolor="#f9d448 [3209]" stroked="f" path="m597,l,598,1195,1792r597,-597l5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>
                    <v:path arrowok="t" o:connecttype="custom" o:connectlocs="597,1188;0,1786;1195,2980;1792,2383;597,1188" o:connectangles="0,0,0,0,0"/>
                  </v:shape>
                  <v:shape id="Freeform 26" style="position:absolute;left:8974;width:1183;height:592;visibility:visible;mso-wrap-style:square;v-text-anchor:top" coordsize="1183,592" o:spid="_x0000_s1030" fillcolor="#4495a2 [3206]" stroked="f" path="m1183,l,,591,591,118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>
                    <v:path arrowok="t" o:connecttype="custom" o:connectlocs="1183,0;0,0;591,591;1183,0" o:connectangles="0,0,0,0"/>
                  </v:shape>
                  <v:shape id="Freeform 27" style="position:absolute;left:7774;top:591;width:1792;height:1792;visibility:visible;mso-wrap-style:square;v-text-anchor:top" coordsize="1792,1792" o:spid="_x0000_s1031" fillcolor="#7ca655 [3215]" stroked="f" path="m598,l,597,1195,1792r597,-597l5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>
                    <v:path arrowok="t" o:connecttype="custom" o:connectlocs="598,591;0,1188;1195,2383;1792,1786;598,591" o:connectangles="0,0,0,0,0"/>
                  </v:shape>
                  <v:shape id="Freeform 28" style="position:absolute;left:9566;top:591;width:2389;height:2389;visibility:visible;mso-wrap-style:square;v-text-anchor:top" coordsize="2389,2389" o:spid="_x0000_s1032" fillcolor="#f9d448 [3209]" stroked="f" path="m2389,1195l1194,,,1195,1194,2389,2389,119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>
                    <v:path arrowok="t" o:connecttype="custom" o:connectlocs="2389,1786;1194,591;0,1786;1194,2980;2389,1786" o:connectangles="0,0,0,0,0"/>
                  </v:shape>
                </v:group>
                <v:group id="Group 29" style="position:absolute;top:12290;width:3551;height:3551" coordsize="3551,3551" coordorigin=",12290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style="position:absolute;top:12289;width:1789;height:2386;visibility:visible;mso-wrap-style:square;v-text-anchor:top" coordsize="1789,2386" o:spid="_x0000_s1034" fillcolor="#4495a2 [3206]" stroked="f" path="m,l,1194,1192,2386r597,-597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>
                    <v:path arrowok="t" o:connecttype="custom" o:connectlocs="0,12290;0,13484;1192,14676;1789,14079;0,12290" o:connectangles="0,0,0,0,0"/>
                  </v:shape>
                  <v:shape id="Freeform 31" style="position:absolute;top:14678;width:1162;height:1162;visibility:visible;mso-wrap-style:square;v-text-anchor:top" coordsize="1162,1162" o:spid="_x0000_s1035" fillcolor="#7ca655 [3215]" stroked="f" path="m,l,1161r1161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>
                    <v:path arrowok="t" o:connecttype="custom" o:connectlocs="0,14679;0,15840;1161,15840;0,14679" o:connectangles="0,0,0,0"/>
                  </v:shape>
                  <v:shape id="Freeform 32" style="position:absolute;left:1221;top:14675;width:2329;height:1165;visibility:visible;mso-wrap-style:square;v-text-anchor:top" coordsize="2329,1165" o:spid="_x0000_s1036" fillcolor="#f9d448 [3209]" stroked="f" path="m2329,1164l1165,,,1164r23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  <w:r w:rsidR="00961535">
        <w:t>Jarrett Butler</w:t>
      </w:r>
    </w:p>
    <w:p w14:paraId="7E7DB13D" w14:textId="455E5D7E" w:rsidR="000342D8" w:rsidRPr="00C44C9C" w:rsidRDefault="00E23A3F" w:rsidP="000342D8">
      <w:pPr>
        <w:pStyle w:val="BodyContactInfo"/>
        <w:rPr>
          <w:rStyle w:val="Greentext"/>
          <w:color w:val="B0CA98" w:themeColor="text2" w:themeTint="99"/>
          <w:sz w:val="24"/>
          <w:szCs w:val="24"/>
        </w:rPr>
      </w:pPr>
      <w:r w:rsidRPr="00C44C9C">
        <w:rPr>
          <w:rStyle w:val="Greentext"/>
          <w:color w:val="B0CA98" w:themeColor="text2" w:themeTint="99"/>
          <w:sz w:val="24"/>
          <w:szCs w:val="24"/>
        </w:rPr>
        <w:t>61 Willingdon St,</w:t>
      </w:r>
    </w:p>
    <w:p w14:paraId="37056D78" w14:textId="1A81FFD6" w:rsidR="000342D8" w:rsidRPr="00C44C9C" w:rsidRDefault="00E23A3F" w:rsidP="000342D8">
      <w:pPr>
        <w:pStyle w:val="BodyContactInfo"/>
        <w:rPr>
          <w:rStyle w:val="Greentext"/>
          <w:color w:val="B0CA98" w:themeColor="text2" w:themeTint="99"/>
          <w:sz w:val="24"/>
          <w:szCs w:val="24"/>
        </w:rPr>
      </w:pPr>
      <w:r w:rsidRPr="00C44C9C">
        <w:rPr>
          <w:rStyle w:val="Greentext"/>
          <w:color w:val="B0CA98" w:themeColor="text2" w:themeTint="99"/>
          <w:sz w:val="24"/>
          <w:szCs w:val="24"/>
        </w:rPr>
        <w:t>Oromocto</w:t>
      </w:r>
      <w:r w:rsidR="000342D8" w:rsidRPr="00C44C9C">
        <w:rPr>
          <w:rStyle w:val="Greentext"/>
          <w:color w:val="B0CA98" w:themeColor="text2" w:themeTint="99"/>
          <w:sz w:val="24"/>
          <w:szCs w:val="24"/>
        </w:rPr>
        <w:t xml:space="preserve">, </w:t>
      </w:r>
      <w:r w:rsidRPr="00C44C9C">
        <w:rPr>
          <w:rStyle w:val="Greentext"/>
          <w:color w:val="B0CA98" w:themeColor="text2" w:themeTint="99"/>
          <w:sz w:val="24"/>
          <w:szCs w:val="24"/>
        </w:rPr>
        <w:t>New Brunswick</w:t>
      </w:r>
      <w:r w:rsidR="000342D8" w:rsidRPr="00C44C9C">
        <w:rPr>
          <w:rStyle w:val="Greentext"/>
          <w:color w:val="B0CA98" w:themeColor="text2" w:themeTint="99"/>
          <w:sz w:val="24"/>
          <w:szCs w:val="24"/>
        </w:rPr>
        <w:t xml:space="preserve"> </w:t>
      </w:r>
      <w:r w:rsidRPr="00C44C9C">
        <w:rPr>
          <w:rStyle w:val="Greentext"/>
          <w:color w:val="B0CA98" w:themeColor="text2" w:themeTint="99"/>
          <w:sz w:val="24"/>
          <w:szCs w:val="24"/>
        </w:rPr>
        <w:t>E2V 2S2</w:t>
      </w:r>
      <w:r w:rsidR="000342D8" w:rsidRPr="00C44C9C">
        <w:rPr>
          <w:rStyle w:val="Greentext"/>
          <w:color w:val="B0CA98" w:themeColor="text2" w:themeTint="99"/>
          <w:sz w:val="24"/>
          <w:szCs w:val="24"/>
        </w:rPr>
        <w:t xml:space="preserve"> </w:t>
      </w:r>
    </w:p>
    <w:p w14:paraId="66455541" w14:textId="2613D0CE" w:rsidR="000342D8" w:rsidRPr="00C44C9C" w:rsidRDefault="000342D8" w:rsidP="000342D8">
      <w:pPr>
        <w:pStyle w:val="BodyContactInfo"/>
        <w:rPr>
          <w:rStyle w:val="Greentext"/>
          <w:color w:val="B0CA98" w:themeColor="text2" w:themeTint="99"/>
          <w:sz w:val="24"/>
          <w:szCs w:val="24"/>
        </w:rPr>
      </w:pPr>
      <w:r w:rsidRPr="00C44C9C">
        <w:rPr>
          <w:rStyle w:val="Greentext"/>
          <w:color w:val="B0CA98" w:themeColor="text2" w:themeTint="99"/>
          <w:sz w:val="24"/>
          <w:szCs w:val="24"/>
        </w:rPr>
        <w:t>(</w:t>
      </w:r>
      <w:r w:rsidR="00E23A3F" w:rsidRPr="00C44C9C">
        <w:rPr>
          <w:rStyle w:val="Greentext"/>
          <w:color w:val="B0CA98" w:themeColor="text2" w:themeTint="99"/>
          <w:sz w:val="24"/>
          <w:szCs w:val="24"/>
        </w:rPr>
        <w:t>506</w:t>
      </w:r>
      <w:r w:rsidRPr="00C44C9C">
        <w:rPr>
          <w:rStyle w:val="Greentext"/>
          <w:color w:val="B0CA98" w:themeColor="text2" w:themeTint="99"/>
          <w:sz w:val="24"/>
          <w:szCs w:val="24"/>
        </w:rPr>
        <w:t xml:space="preserve">) </w:t>
      </w:r>
      <w:r w:rsidR="00E23A3F" w:rsidRPr="00C44C9C">
        <w:rPr>
          <w:rStyle w:val="Greentext"/>
          <w:color w:val="B0CA98" w:themeColor="text2" w:themeTint="99"/>
          <w:sz w:val="24"/>
          <w:szCs w:val="24"/>
        </w:rPr>
        <w:t>304</w:t>
      </w:r>
      <w:r w:rsidRPr="00C44C9C">
        <w:rPr>
          <w:rStyle w:val="Greentext"/>
          <w:color w:val="B0CA98" w:themeColor="text2" w:themeTint="99"/>
          <w:sz w:val="24"/>
          <w:szCs w:val="24"/>
        </w:rPr>
        <w:t>–</w:t>
      </w:r>
      <w:r w:rsidR="00E23A3F" w:rsidRPr="00C44C9C">
        <w:rPr>
          <w:rStyle w:val="Greentext"/>
          <w:color w:val="B0CA98" w:themeColor="text2" w:themeTint="99"/>
          <w:sz w:val="24"/>
          <w:szCs w:val="24"/>
        </w:rPr>
        <w:t>7978</w:t>
      </w:r>
      <w:r w:rsidRPr="00C44C9C">
        <w:rPr>
          <w:rStyle w:val="Greentext"/>
          <w:color w:val="B0CA98" w:themeColor="text2" w:themeTint="99"/>
          <w:sz w:val="24"/>
          <w:szCs w:val="24"/>
        </w:rPr>
        <w:t xml:space="preserve"> </w:t>
      </w:r>
    </w:p>
    <w:p w14:paraId="0CE49574" w14:textId="453C2D2F" w:rsidR="000342D8" w:rsidRPr="00C44C9C" w:rsidRDefault="007B4A15" w:rsidP="000342D8">
      <w:pPr>
        <w:pStyle w:val="BodyContactInfo"/>
        <w:rPr>
          <w:rStyle w:val="Greentext"/>
          <w:color w:val="B0CA98" w:themeColor="text2" w:themeTint="99"/>
          <w:sz w:val="24"/>
          <w:szCs w:val="24"/>
        </w:rPr>
      </w:pPr>
      <w:r w:rsidRPr="00C44C9C">
        <w:rPr>
          <w:rStyle w:val="Greentext"/>
          <w:color w:val="B0CA98" w:themeColor="text2" w:themeTint="99"/>
          <w:sz w:val="24"/>
          <w:szCs w:val="24"/>
        </w:rPr>
        <w:t>j</w:t>
      </w:r>
      <w:r w:rsidR="00E23A3F" w:rsidRPr="00C44C9C">
        <w:rPr>
          <w:rStyle w:val="Greentext"/>
          <w:color w:val="B0CA98" w:themeColor="text2" w:themeTint="99"/>
          <w:sz w:val="24"/>
          <w:szCs w:val="24"/>
        </w:rPr>
        <w:t>butler98@hotmail.com</w:t>
      </w:r>
    </w:p>
    <w:p w14:paraId="384639C4" w14:textId="6CFEF355" w:rsidR="00C85B84" w:rsidRPr="009F58A6" w:rsidRDefault="00C85B84" w:rsidP="007B4A15">
      <w:pPr>
        <w:pStyle w:val="BodyContactInfo"/>
        <w:spacing w:before="0"/>
        <w:rPr>
          <w:rStyle w:val="Greentext"/>
        </w:rPr>
      </w:pP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32"/>
        <w:gridCol w:w="1073"/>
        <w:gridCol w:w="1845"/>
        <w:gridCol w:w="1071"/>
        <w:gridCol w:w="1843"/>
        <w:gridCol w:w="3137"/>
        <w:gridCol w:w="6"/>
        <w:gridCol w:w="9"/>
      </w:tblGrid>
      <w:tr w:rsidR="00702223" w14:paraId="48B77456" w14:textId="77777777" w:rsidTr="12796D59">
        <w:trPr>
          <w:trHeight w:val="80"/>
        </w:trPr>
        <w:tc>
          <w:tcPr>
            <w:tcW w:w="5000" w:type="pct"/>
            <w:gridSpan w:val="8"/>
            <w:vAlign w:val="bottom"/>
          </w:tcPr>
          <w:p w14:paraId="7922D7A3" w14:textId="3D8CE927" w:rsidR="00702223" w:rsidRPr="00961535" w:rsidRDefault="00702223" w:rsidP="007B4A15">
            <w:pPr>
              <w:pStyle w:val="Title"/>
              <w:spacing w:before="0"/>
              <w:rPr>
                <w:sz w:val="18"/>
                <w:szCs w:val="18"/>
              </w:rPr>
            </w:pPr>
          </w:p>
        </w:tc>
      </w:tr>
      <w:tr w:rsidR="00702223" w:rsidRPr="00702223" w14:paraId="33431BF2" w14:textId="77777777" w:rsidTr="12796D59">
        <w:trPr>
          <w:gridAfter w:val="2"/>
          <w:wAfter w:w="7" w:type="pct"/>
          <w:trHeight w:val="115"/>
        </w:trPr>
        <w:tc>
          <w:tcPr>
            <w:tcW w:w="847" w:type="pct"/>
            <w:shd w:val="clear" w:color="auto" w:fill="7CA655" w:themeFill="text2"/>
          </w:tcPr>
          <w:p w14:paraId="40F6E547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5AC6AD0F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</w:tcPr>
          <w:p w14:paraId="12E9F13E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33D8945E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2" w:type="pct"/>
            <w:shd w:val="clear" w:color="auto" w:fill="000000" w:themeFill="text1"/>
          </w:tcPr>
          <w:p w14:paraId="16C0A082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450" w:type="pct"/>
          </w:tcPr>
          <w:p w14:paraId="76DA6434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14:paraId="6787A8B3" w14:textId="77777777" w:rsidTr="00B2580B">
        <w:trPr>
          <w:gridAfter w:val="1"/>
          <w:wAfter w:w="4" w:type="pct"/>
          <w:trHeight w:val="3572"/>
        </w:trPr>
        <w:tc>
          <w:tcPr>
            <w:tcW w:w="2196" w:type="pct"/>
            <w:gridSpan w:val="3"/>
          </w:tcPr>
          <w:p w14:paraId="0BD388F8" w14:textId="218859AC" w:rsidR="00CC77D2" w:rsidRDefault="00B2580B" w:rsidP="000342D8">
            <w:pPr>
              <w:pStyle w:val="Objective"/>
              <w:rPr>
                <w:rStyle w:val="Greentext"/>
                <w:color w:val="B0CA98" w:themeColor="text2" w:themeTint="99"/>
                <w:sz w:val="32"/>
                <w:szCs w:val="32"/>
              </w:rPr>
            </w:pPr>
            <w:r w:rsidRPr="00B2580B">
              <w:rPr>
                <w:rStyle w:val="Greentext"/>
                <w:color w:val="B0CA98" w:themeColor="text2" w:themeTint="99"/>
                <w:sz w:val="32"/>
                <w:szCs w:val="32"/>
              </w:rPr>
              <w:t>Skills:</w:t>
            </w:r>
            <w:r w:rsidR="6F3CBAE4" w:rsidRPr="00B2580B">
              <w:rPr>
                <w:rStyle w:val="Greentext"/>
                <w:color w:val="B0CA98" w:themeColor="text2" w:themeTint="99"/>
                <w:sz w:val="32"/>
                <w:szCs w:val="32"/>
              </w:rPr>
              <w:t xml:space="preserve"> </w:t>
            </w:r>
          </w:p>
          <w:p w14:paraId="1E547C18" w14:textId="06E4F1BB" w:rsidR="00B2580B" w:rsidRDefault="00B2580B" w:rsidP="00B2580B">
            <w:pPr>
              <w:pStyle w:val="Objective"/>
              <w:numPr>
                <w:ilvl w:val="0"/>
                <w:numId w:val="9"/>
              </w:numPr>
              <w:rPr>
                <w:rStyle w:val="Greentext"/>
                <w:szCs w:val="20"/>
              </w:rPr>
            </w:pPr>
            <w:r w:rsidRPr="00B2580B">
              <w:rPr>
                <w:rStyle w:val="Greentext"/>
                <w:noProof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2337" behindDoc="0" locked="0" layoutInCell="1" allowOverlap="1" wp14:anchorId="2F0919CE" wp14:editId="615F9D42">
                      <wp:simplePos x="0" y="0"/>
                      <wp:positionH relativeFrom="column">
                        <wp:posOffset>1131161</wp:posOffset>
                      </wp:positionH>
                      <wp:positionV relativeFrom="paragraph">
                        <wp:posOffset>124316</wp:posOffset>
                      </wp:positionV>
                      <wp:extent cx="1475740" cy="151066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5740" cy="1510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6A8C05" w14:textId="2A71177A" w:rsidR="00B2580B" w:rsidRDefault="00B2580B" w:rsidP="00B2580B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480" w:lineRule="auto"/>
                                    <w:rPr>
                                      <w:color w:val="7CA655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CA655" w:themeColor="text2"/>
                                      <w:sz w:val="20"/>
                                      <w:szCs w:val="20"/>
                                    </w:rPr>
                                    <w:t>React.js</w:t>
                                  </w:r>
                                </w:p>
                                <w:p w14:paraId="4F9E6110" w14:textId="40B15817" w:rsidR="00B2580B" w:rsidRDefault="00B2580B" w:rsidP="00B2580B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480" w:lineRule="auto"/>
                                    <w:rPr>
                                      <w:color w:val="7CA655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CA655" w:themeColor="text2"/>
                                      <w:sz w:val="20"/>
                                      <w:szCs w:val="20"/>
                                    </w:rPr>
                                    <w:t>NoSQL</w:t>
                                  </w:r>
                                </w:p>
                                <w:p w14:paraId="6E8D3A9A" w14:textId="1AEF687D" w:rsidR="00B2580B" w:rsidRPr="00B2580B" w:rsidRDefault="00B2580B" w:rsidP="00B2580B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480" w:lineRule="auto"/>
                                    <w:rPr>
                                      <w:color w:val="7CA655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B2580B">
                                    <w:rPr>
                                      <w:color w:val="7CA655" w:themeColor="text2"/>
                                      <w:sz w:val="20"/>
                                      <w:szCs w:val="20"/>
                                    </w:rPr>
                                    <w:t>Express.js</w:t>
                                  </w:r>
                                </w:p>
                                <w:p w14:paraId="6D8851DC" w14:textId="60CD801F" w:rsidR="00B2580B" w:rsidRDefault="00B2580B" w:rsidP="00B2580B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480" w:lineRule="auto"/>
                                    <w:rPr>
                                      <w:color w:val="7CA655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CA655" w:themeColor="text2"/>
                                      <w:sz w:val="20"/>
                                      <w:szCs w:val="20"/>
                                    </w:rPr>
                                    <w:t>PWA</w:t>
                                  </w:r>
                                </w:p>
                                <w:p w14:paraId="46B91654" w14:textId="7E476267" w:rsidR="00B2580B" w:rsidRPr="00B2580B" w:rsidRDefault="00B2580B" w:rsidP="00B2580B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480" w:lineRule="auto"/>
                                    <w:rPr>
                                      <w:color w:val="7CA655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CA655" w:themeColor="text2"/>
                                      <w:sz w:val="20"/>
                                      <w:szCs w:val="20"/>
                                    </w:rPr>
                                    <w:t>API design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0919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89.05pt;margin-top:9.8pt;width:116.2pt;height:118.95pt;z-index:2516623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" filled="f" stroked="f">
                      <v:textbox>
                        <w:txbxContent>
                          <w:p w14:paraId="7C6A8C05" w14:textId="2A71177A" w:rsidR="00B2580B" w:rsidRDefault="00B2580B" w:rsidP="00B258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rPr>
                                <w:color w:val="7CA655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CA655" w:themeColor="text2"/>
                                <w:sz w:val="20"/>
                                <w:szCs w:val="20"/>
                              </w:rPr>
                              <w:t>React.js</w:t>
                            </w:r>
                          </w:p>
                          <w:p w14:paraId="4F9E6110" w14:textId="40B15817" w:rsidR="00B2580B" w:rsidRDefault="00B2580B" w:rsidP="00B258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rPr>
                                <w:color w:val="7CA655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CA655" w:themeColor="text2"/>
                                <w:sz w:val="20"/>
                                <w:szCs w:val="20"/>
                              </w:rPr>
                              <w:t>NoSQL</w:t>
                            </w:r>
                          </w:p>
                          <w:p w14:paraId="6E8D3A9A" w14:textId="1AEF687D" w:rsidR="00B2580B" w:rsidRPr="00B2580B" w:rsidRDefault="00B2580B" w:rsidP="00B258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rPr>
                                <w:color w:val="7CA655" w:themeColor="text2"/>
                                <w:sz w:val="20"/>
                                <w:szCs w:val="20"/>
                              </w:rPr>
                            </w:pPr>
                            <w:r w:rsidRPr="00B2580B">
                              <w:rPr>
                                <w:color w:val="7CA655" w:themeColor="text2"/>
                                <w:sz w:val="20"/>
                                <w:szCs w:val="20"/>
                              </w:rPr>
                              <w:t>Express.js</w:t>
                            </w:r>
                          </w:p>
                          <w:p w14:paraId="6D8851DC" w14:textId="60CD801F" w:rsidR="00B2580B" w:rsidRDefault="00B2580B" w:rsidP="00B258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rPr>
                                <w:color w:val="7CA655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CA655" w:themeColor="text2"/>
                                <w:sz w:val="20"/>
                                <w:szCs w:val="20"/>
                              </w:rPr>
                              <w:t>PWA</w:t>
                            </w:r>
                          </w:p>
                          <w:p w14:paraId="46B91654" w14:textId="7E476267" w:rsidR="00B2580B" w:rsidRPr="00B2580B" w:rsidRDefault="00B2580B" w:rsidP="00B258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rPr>
                                <w:color w:val="7CA655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CA655" w:themeColor="text2"/>
                                <w:sz w:val="20"/>
                                <w:szCs w:val="20"/>
                              </w:rPr>
                              <w:t>API design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Style w:val="Greentext"/>
                <w:szCs w:val="20"/>
              </w:rPr>
              <w:t>HTML</w:t>
            </w:r>
          </w:p>
          <w:p w14:paraId="392C2975" w14:textId="77777777" w:rsidR="00B2580B" w:rsidRDefault="00B2580B" w:rsidP="00B2580B">
            <w:pPr>
              <w:pStyle w:val="Objective"/>
              <w:numPr>
                <w:ilvl w:val="0"/>
                <w:numId w:val="9"/>
              </w:numPr>
              <w:rPr>
                <w:rStyle w:val="Greentext"/>
                <w:szCs w:val="20"/>
              </w:rPr>
            </w:pPr>
            <w:r>
              <w:rPr>
                <w:rStyle w:val="Greentext"/>
                <w:szCs w:val="20"/>
              </w:rPr>
              <w:t>CSS</w:t>
            </w:r>
          </w:p>
          <w:p w14:paraId="2CE75D25" w14:textId="77777777" w:rsidR="00B2580B" w:rsidRDefault="00B2580B" w:rsidP="00B2580B">
            <w:pPr>
              <w:pStyle w:val="Objective"/>
              <w:numPr>
                <w:ilvl w:val="0"/>
                <w:numId w:val="9"/>
              </w:numPr>
              <w:rPr>
                <w:rStyle w:val="Greentext"/>
                <w:szCs w:val="20"/>
              </w:rPr>
            </w:pPr>
            <w:r>
              <w:rPr>
                <w:rStyle w:val="Greentext"/>
                <w:szCs w:val="20"/>
              </w:rPr>
              <w:t>JavaScript</w:t>
            </w:r>
          </w:p>
          <w:p w14:paraId="4EEEDA22" w14:textId="77777777" w:rsidR="00B2580B" w:rsidRDefault="00B2580B" w:rsidP="00B2580B">
            <w:pPr>
              <w:pStyle w:val="Objective"/>
              <w:numPr>
                <w:ilvl w:val="0"/>
                <w:numId w:val="9"/>
              </w:numPr>
              <w:rPr>
                <w:rStyle w:val="Greentext"/>
                <w:szCs w:val="20"/>
              </w:rPr>
            </w:pPr>
            <w:r>
              <w:rPr>
                <w:rStyle w:val="Greentext"/>
                <w:szCs w:val="20"/>
              </w:rPr>
              <w:t>Node.js</w:t>
            </w:r>
          </w:p>
          <w:p w14:paraId="36DA2F2E" w14:textId="70D96C19" w:rsidR="00B2580B" w:rsidRPr="00B2580B" w:rsidRDefault="00B2580B" w:rsidP="00B2580B">
            <w:pPr>
              <w:pStyle w:val="Objective"/>
              <w:numPr>
                <w:ilvl w:val="0"/>
                <w:numId w:val="9"/>
              </w:numPr>
              <w:rPr>
                <w:rStyle w:val="Greentext"/>
                <w:szCs w:val="20"/>
              </w:rPr>
            </w:pPr>
            <w:r>
              <w:rPr>
                <w:rStyle w:val="Greentext"/>
                <w:szCs w:val="20"/>
              </w:rPr>
              <w:t>SQL</w:t>
            </w:r>
          </w:p>
        </w:tc>
        <w:tc>
          <w:tcPr>
            <w:tcW w:w="495" w:type="pct"/>
          </w:tcPr>
          <w:p w14:paraId="6B50D871" w14:textId="77777777" w:rsidR="00CC77D2" w:rsidRDefault="00CC77D2" w:rsidP="00C85B84"/>
        </w:tc>
        <w:tc>
          <w:tcPr>
            <w:tcW w:w="2305" w:type="pct"/>
            <w:gridSpan w:val="3"/>
            <w:vMerge w:val="restart"/>
          </w:tcPr>
          <w:p w14:paraId="178C5400" w14:textId="34E5AC56" w:rsidR="00CC77D2" w:rsidRPr="00E97CB2" w:rsidRDefault="000342D8" w:rsidP="00702223">
            <w:pPr>
              <w:pStyle w:val="DateRange"/>
            </w:pPr>
            <w:r w:rsidRPr="000342D8">
              <w:t>201</w:t>
            </w:r>
            <w:r w:rsidR="00BB33F0">
              <w:t>5</w:t>
            </w:r>
            <w:r w:rsidRPr="000342D8">
              <w:t xml:space="preserve"> - </w:t>
            </w:r>
            <w:r w:rsidR="00BB33F0">
              <w:t>Present</w:t>
            </w:r>
          </w:p>
          <w:p w14:paraId="7D7F3BAB" w14:textId="65B36422" w:rsidR="00CC77D2" w:rsidRPr="00961535" w:rsidRDefault="00BB33F0" w:rsidP="00702223">
            <w:pPr>
              <w:pStyle w:val="JobTitleandDegree"/>
              <w:rPr>
                <w:rStyle w:val="Greentext"/>
                <w:color w:val="B0CA98" w:themeColor="text2" w:themeTint="99"/>
              </w:rPr>
            </w:pPr>
            <w:r w:rsidRPr="00961535">
              <w:rPr>
                <w:rStyle w:val="Greentext"/>
                <w:color w:val="B0CA98" w:themeColor="text2" w:themeTint="99"/>
              </w:rPr>
              <w:t>Signal Operator, Canadian Armed Forces</w:t>
            </w:r>
          </w:p>
          <w:p w14:paraId="15210DC1" w14:textId="3D989D36" w:rsidR="00CC77D2" w:rsidRPr="009F58A6" w:rsidRDefault="00802C7B" w:rsidP="009F58A6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Rank</w:t>
            </w:r>
            <w:r w:rsidR="00C07F15">
              <w:rPr>
                <w:rStyle w:val="Greentext"/>
                <w:color w:val="231F20"/>
              </w:rPr>
              <w:t xml:space="preserve"> -</w:t>
            </w:r>
            <w:r w:rsidR="00BB33F0">
              <w:rPr>
                <w:rStyle w:val="Greentext"/>
                <w:color w:val="231F20"/>
              </w:rPr>
              <w:t xml:space="preserve"> Sergeant</w:t>
            </w:r>
          </w:p>
          <w:p w14:paraId="4BD77550" w14:textId="046D5A2E" w:rsidR="00EE3595" w:rsidRDefault="12796D59" w:rsidP="00EE3595">
            <w:pPr>
              <w:pStyle w:val="Jobdescription"/>
              <w:spacing w:after="0"/>
              <w:rPr>
                <w:sz w:val="20"/>
                <w:szCs w:val="20"/>
              </w:rPr>
            </w:pPr>
            <w:r w:rsidRPr="12796D59">
              <w:rPr>
                <w:sz w:val="20"/>
                <w:szCs w:val="20"/>
              </w:rPr>
              <w:t xml:space="preserve">Active member of the CAF reserves for 7 </w:t>
            </w:r>
            <w:r w:rsidR="6FBC2B86" w:rsidRPr="6FBC2B86">
              <w:rPr>
                <w:sz w:val="20"/>
                <w:szCs w:val="20"/>
              </w:rPr>
              <w:t>years.</w:t>
            </w:r>
            <w:r w:rsidR="05C5E971" w:rsidRPr="05C5E971">
              <w:rPr>
                <w:sz w:val="20"/>
                <w:szCs w:val="20"/>
              </w:rPr>
              <w:t xml:space="preserve"> </w:t>
            </w:r>
            <w:r w:rsidR="2EE752EA" w:rsidRPr="2EE752EA">
              <w:rPr>
                <w:sz w:val="20"/>
                <w:szCs w:val="20"/>
              </w:rPr>
              <w:t>Served</w:t>
            </w:r>
            <w:r w:rsidRPr="12796D59">
              <w:rPr>
                <w:sz w:val="20"/>
                <w:szCs w:val="20"/>
              </w:rPr>
              <w:t xml:space="preserve"> two </w:t>
            </w:r>
            <w:r w:rsidR="4F8C4D85" w:rsidRPr="4F8C4D85">
              <w:rPr>
                <w:sz w:val="20"/>
                <w:szCs w:val="20"/>
              </w:rPr>
              <w:t xml:space="preserve">six </w:t>
            </w:r>
            <w:r w:rsidR="2C3A377E" w:rsidRPr="2C3A377E">
              <w:rPr>
                <w:sz w:val="20"/>
                <w:szCs w:val="20"/>
              </w:rPr>
              <w:t xml:space="preserve">month </w:t>
            </w:r>
            <w:r w:rsidR="08E82177" w:rsidRPr="08E82177">
              <w:rPr>
                <w:sz w:val="20"/>
                <w:szCs w:val="20"/>
              </w:rPr>
              <w:t>tours</w:t>
            </w:r>
            <w:r w:rsidRPr="12796D59">
              <w:rPr>
                <w:sz w:val="20"/>
                <w:szCs w:val="20"/>
              </w:rPr>
              <w:t xml:space="preserve"> (Latvia). As a Signal Operator provide reliable wired and wireless communications and information systems. </w:t>
            </w:r>
            <w:r w:rsidR="5673DC6E" w:rsidRPr="5673DC6E">
              <w:rPr>
                <w:sz w:val="20"/>
                <w:szCs w:val="20"/>
              </w:rPr>
              <w:t>Install</w:t>
            </w:r>
            <w:r w:rsidRPr="12796D59">
              <w:rPr>
                <w:sz w:val="20"/>
                <w:szCs w:val="20"/>
              </w:rPr>
              <w:t xml:space="preserve">, remove troubleshoot and operate leading edge voice and data systems.  </w:t>
            </w:r>
            <w:r w:rsidR="753F0025" w:rsidRPr="753F0025">
              <w:rPr>
                <w:sz w:val="20"/>
                <w:szCs w:val="20"/>
              </w:rPr>
              <w:t>In a leadership</w:t>
            </w:r>
            <w:r w:rsidRPr="12796D59">
              <w:rPr>
                <w:sz w:val="20"/>
                <w:szCs w:val="20"/>
              </w:rPr>
              <w:t xml:space="preserve"> position for 3 years overseeing the operation and well-being of my subordinates. </w:t>
            </w:r>
          </w:p>
          <w:p w14:paraId="54446846" w14:textId="77777777" w:rsidR="00525C9B" w:rsidRDefault="00525C9B" w:rsidP="00EE3595">
            <w:pPr>
              <w:pStyle w:val="Jobdescription"/>
              <w:spacing w:after="0"/>
              <w:rPr>
                <w:sz w:val="20"/>
                <w:szCs w:val="20"/>
              </w:rPr>
            </w:pPr>
          </w:p>
          <w:p w14:paraId="2FED3E38" w14:textId="5B9DC2E1" w:rsidR="00525C9B" w:rsidRDefault="00525C9B" w:rsidP="00EE3595">
            <w:pPr>
              <w:pStyle w:val="Jobdescription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types:</w:t>
            </w:r>
          </w:p>
          <w:p w14:paraId="09ADDE50" w14:textId="2F09EBE4" w:rsidR="00525C9B" w:rsidRDefault="00525C9B" w:rsidP="00525C9B">
            <w:pPr>
              <w:pStyle w:val="Jobdescription"/>
              <w:numPr>
                <w:ilvl w:val="0"/>
                <w:numId w:val="7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Wired (Ethernet and </w:t>
            </w:r>
            <w:r w:rsidR="008736C0">
              <w:rPr>
                <w:sz w:val="20"/>
                <w:szCs w:val="20"/>
              </w:rPr>
              <w:t>General copper wire)</w:t>
            </w:r>
          </w:p>
          <w:p w14:paraId="0B385303" w14:textId="62157B14" w:rsidR="008736C0" w:rsidRDefault="008736C0" w:rsidP="00525C9B">
            <w:pPr>
              <w:pStyle w:val="Jobdescription"/>
              <w:numPr>
                <w:ilvl w:val="0"/>
                <w:numId w:val="7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Radio, satellite, and microwave broadband systems</w:t>
            </w:r>
          </w:p>
          <w:p w14:paraId="70F9BFD8" w14:textId="5B93E4A1" w:rsidR="008736C0" w:rsidRDefault="008736C0" w:rsidP="00525C9B">
            <w:pPr>
              <w:pStyle w:val="Jobdescription"/>
              <w:numPr>
                <w:ilvl w:val="0"/>
                <w:numId w:val="7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Fibro optic and copper wire broadband systems</w:t>
            </w:r>
          </w:p>
          <w:p w14:paraId="08F4425A" w14:textId="4D32B1B0" w:rsidR="00722703" w:rsidRPr="00D908A4" w:rsidRDefault="00722703" w:rsidP="00525C9B">
            <w:pPr>
              <w:pStyle w:val="Jobdescription"/>
              <w:numPr>
                <w:ilvl w:val="0"/>
                <w:numId w:val="7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 and Data systems</w:t>
            </w:r>
          </w:p>
          <w:p w14:paraId="0D53D5C6" w14:textId="77777777" w:rsidR="00EE3595" w:rsidRPr="00D908A4" w:rsidRDefault="00EE3595" w:rsidP="00EE3595">
            <w:pPr>
              <w:pStyle w:val="Jobdescription"/>
              <w:spacing w:after="0"/>
              <w:rPr>
                <w:sz w:val="20"/>
                <w:szCs w:val="20"/>
              </w:rPr>
            </w:pPr>
          </w:p>
          <w:p w14:paraId="1DA2AEE9" w14:textId="05EB3047" w:rsidR="00EE3595" w:rsidRPr="00D908A4" w:rsidRDefault="00EE3595" w:rsidP="00EE3595">
            <w:pPr>
              <w:pStyle w:val="Jobdescription"/>
              <w:spacing w:after="0"/>
              <w:rPr>
                <w:sz w:val="20"/>
                <w:szCs w:val="20"/>
              </w:rPr>
            </w:pPr>
            <w:r w:rsidRPr="00D908A4">
              <w:rPr>
                <w:sz w:val="20"/>
                <w:szCs w:val="20"/>
              </w:rPr>
              <w:t>Secondary Duties include</w:t>
            </w:r>
            <w:r w:rsidR="00D908A4">
              <w:rPr>
                <w:sz w:val="20"/>
                <w:szCs w:val="20"/>
              </w:rPr>
              <w:t>:</w:t>
            </w:r>
            <w:r w:rsidRPr="00D908A4">
              <w:rPr>
                <w:sz w:val="20"/>
                <w:szCs w:val="20"/>
              </w:rPr>
              <w:t xml:space="preserve"> Personnel/equipment management, administrative responsibilities, ensure high morale, ensure ethics and ethos within the unit. </w:t>
            </w:r>
          </w:p>
          <w:p w14:paraId="3BE9BAE3" w14:textId="77777777" w:rsidR="00EE3595" w:rsidRDefault="00EE3595" w:rsidP="00EE3595">
            <w:pPr>
              <w:pStyle w:val="Jobdescription"/>
              <w:spacing w:after="0"/>
            </w:pPr>
          </w:p>
          <w:p w14:paraId="5745EC14" w14:textId="6C045A00" w:rsidR="00CC77D2" w:rsidRPr="00E97CB2" w:rsidRDefault="00391F3D" w:rsidP="00702223">
            <w:pPr>
              <w:pStyle w:val="DateRange"/>
            </w:pPr>
            <w:r>
              <w:t xml:space="preserve">June </w:t>
            </w:r>
            <w:r w:rsidR="000342D8" w:rsidRPr="000342D8">
              <w:t>20</w:t>
            </w:r>
            <w:r>
              <w:t>21</w:t>
            </w:r>
            <w:r w:rsidR="000342D8" w:rsidRPr="000342D8">
              <w:t xml:space="preserve"> </w:t>
            </w:r>
            <w:r>
              <w:t>–</w:t>
            </w:r>
            <w:r w:rsidR="000342D8" w:rsidRPr="000342D8">
              <w:t xml:space="preserve"> </w:t>
            </w:r>
            <w:r>
              <w:t>Sept 2021</w:t>
            </w:r>
          </w:p>
          <w:p w14:paraId="307E9FBF" w14:textId="363E2796" w:rsidR="00CC77D2" w:rsidRPr="00AB4245" w:rsidRDefault="00391F3D" w:rsidP="00702223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Bartender</w:t>
            </w:r>
          </w:p>
          <w:p w14:paraId="04C32C1F" w14:textId="257B23FE" w:rsidR="00CC77D2" w:rsidRPr="009F58A6" w:rsidRDefault="00391F3D" w:rsidP="009F58A6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Delta Hotels &amp; Resorts</w:t>
            </w:r>
          </w:p>
          <w:p w14:paraId="01DF1DD2" w14:textId="1617521B" w:rsidR="00CC77D2" w:rsidRPr="00D908A4" w:rsidRDefault="0D0313A3" w:rsidP="00391F3D">
            <w:pPr>
              <w:pStyle w:val="Jobdescription"/>
              <w:rPr>
                <w:sz w:val="20"/>
                <w:szCs w:val="20"/>
              </w:rPr>
            </w:pPr>
            <w:r w:rsidRPr="0D0313A3">
              <w:rPr>
                <w:sz w:val="20"/>
                <w:szCs w:val="20"/>
              </w:rPr>
              <w:t xml:space="preserve">Performed </w:t>
            </w:r>
            <w:r w:rsidR="23E01615" w:rsidRPr="23E01615">
              <w:rPr>
                <w:sz w:val="20"/>
                <w:szCs w:val="20"/>
              </w:rPr>
              <w:t xml:space="preserve">basic </w:t>
            </w:r>
            <w:r w:rsidR="0B293CBF" w:rsidRPr="0B293CBF">
              <w:rPr>
                <w:sz w:val="20"/>
                <w:szCs w:val="20"/>
              </w:rPr>
              <w:t xml:space="preserve">beverage </w:t>
            </w:r>
            <w:r w:rsidR="2CA17BE2" w:rsidRPr="2CA17BE2">
              <w:rPr>
                <w:sz w:val="20"/>
                <w:szCs w:val="20"/>
              </w:rPr>
              <w:t xml:space="preserve">service, </w:t>
            </w:r>
            <w:r w:rsidR="65FD4FD3" w:rsidRPr="65FD4FD3">
              <w:rPr>
                <w:sz w:val="20"/>
                <w:szCs w:val="20"/>
              </w:rPr>
              <w:t xml:space="preserve">such as </w:t>
            </w:r>
            <w:r w:rsidR="55C2E55B" w:rsidRPr="55C2E55B">
              <w:rPr>
                <w:sz w:val="20"/>
                <w:szCs w:val="20"/>
              </w:rPr>
              <w:t>preparing</w:t>
            </w:r>
            <w:r w:rsidR="42AB39CC" w:rsidRPr="42AB39CC">
              <w:rPr>
                <w:sz w:val="20"/>
                <w:szCs w:val="20"/>
              </w:rPr>
              <w:t xml:space="preserve"> </w:t>
            </w:r>
            <w:r w:rsidR="1C67116A" w:rsidRPr="1C67116A">
              <w:rPr>
                <w:sz w:val="20"/>
                <w:szCs w:val="20"/>
              </w:rPr>
              <w:t>drinks</w:t>
            </w:r>
            <w:r w:rsidR="42AB39CC" w:rsidRPr="42AB39CC">
              <w:rPr>
                <w:sz w:val="20"/>
                <w:szCs w:val="20"/>
              </w:rPr>
              <w:t xml:space="preserve"> </w:t>
            </w:r>
            <w:r w:rsidR="7914FB62" w:rsidRPr="7914FB62">
              <w:rPr>
                <w:sz w:val="20"/>
                <w:szCs w:val="20"/>
              </w:rPr>
              <w:t>and</w:t>
            </w:r>
            <w:r w:rsidR="1F5923C5" w:rsidRPr="1F5923C5">
              <w:rPr>
                <w:sz w:val="20"/>
                <w:szCs w:val="20"/>
              </w:rPr>
              <w:t xml:space="preserve"> </w:t>
            </w:r>
            <w:r w:rsidR="00BE25B9" w:rsidRPr="00BE25B9">
              <w:rPr>
                <w:sz w:val="20"/>
                <w:szCs w:val="20"/>
              </w:rPr>
              <w:t xml:space="preserve">cocktails, </w:t>
            </w:r>
            <w:r w:rsidR="25287737" w:rsidRPr="25287737">
              <w:rPr>
                <w:sz w:val="20"/>
                <w:szCs w:val="20"/>
              </w:rPr>
              <w:t xml:space="preserve">stocking </w:t>
            </w:r>
            <w:r w:rsidR="01D66130" w:rsidRPr="01D66130">
              <w:rPr>
                <w:sz w:val="20"/>
                <w:szCs w:val="20"/>
              </w:rPr>
              <w:t xml:space="preserve">supplies </w:t>
            </w:r>
            <w:r w:rsidR="42DB5F77" w:rsidRPr="42DB5F77">
              <w:rPr>
                <w:sz w:val="20"/>
                <w:szCs w:val="20"/>
              </w:rPr>
              <w:t>and</w:t>
            </w:r>
            <w:r w:rsidR="01D66130" w:rsidRPr="01D66130">
              <w:rPr>
                <w:sz w:val="20"/>
                <w:szCs w:val="20"/>
              </w:rPr>
              <w:t xml:space="preserve"> </w:t>
            </w:r>
            <w:r w:rsidR="513BF30B" w:rsidRPr="513BF30B">
              <w:rPr>
                <w:sz w:val="20"/>
                <w:szCs w:val="20"/>
              </w:rPr>
              <w:t>cashiering.</w:t>
            </w:r>
            <w:r w:rsidR="3B323521" w:rsidRPr="3B323521">
              <w:rPr>
                <w:sz w:val="20"/>
                <w:szCs w:val="20"/>
              </w:rPr>
              <w:t xml:space="preserve">  </w:t>
            </w:r>
            <w:r w:rsidR="3593075A" w:rsidRPr="3593075A">
              <w:rPr>
                <w:sz w:val="20"/>
                <w:szCs w:val="20"/>
              </w:rPr>
              <w:t xml:space="preserve">Provide quality </w:t>
            </w:r>
            <w:r w:rsidR="64539E9A" w:rsidRPr="64539E9A">
              <w:rPr>
                <w:sz w:val="20"/>
                <w:szCs w:val="20"/>
              </w:rPr>
              <w:t xml:space="preserve">customer </w:t>
            </w:r>
            <w:r w:rsidR="6279C7B6" w:rsidRPr="6279C7B6">
              <w:rPr>
                <w:sz w:val="20"/>
                <w:szCs w:val="20"/>
              </w:rPr>
              <w:t>service.</w:t>
            </w:r>
            <w:r w:rsidR="3F27B1AF" w:rsidRPr="3F27B1AF">
              <w:rPr>
                <w:sz w:val="20"/>
                <w:szCs w:val="20"/>
              </w:rPr>
              <w:t xml:space="preserve"> </w:t>
            </w:r>
            <w:r w:rsidR="6279C7B6" w:rsidRPr="6279C7B6">
              <w:rPr>
                <w:sz w:val="20"/>
                <w:szCs w:val="20"/>
              </w:rPr>
              <w:t xml:space="preserve"> </w:t>
            </w:r>
            <w:r w:rsidR="3685CD33" w:rsidRPr="3685CD33">
              <w:rPr>
                <w:sz w:val="20"/>
                <w:szCs w:val="20"/>
              </w:rPr>
              <w:t>Responsible</w:t>
            </w:r>
            <w:r w:rsidR="009148CF" w:rsidRPr="00D908A4">
              <w:rPr>
                <w:sz w:val="20"/>
                <w:szCs w:val="20"/>
              </w:rPr>
              <w:t xml:space="preserve"> for </w:t>
            </w:r>
            <w:r w:rsidR="30E69F6C" w:rsidRPr="30E69F6C">
              <w:rPr>
                <w:sz w:val="20"/>
                <w:szCs w:val="20"/>
              </w:rPr>
              <w:t xml:space="preserve">upkeep of work </w:t>
            </w:r>
            <w:r w:rsidR="6A42735D" w:rsidRPr="6A42735D">
              <w:rPr>
                <w:sz w:val="20"/>
                <w:szCs w:val="20"/>
              </w:rPr>
              <w:t>area</w:t>
            </w:r>
            <w:r w:rsidR="6F30AA11" w:rsidRPr="6F30AA11">
              <w:rPr>
                <w:sz w:val="20"/>
                <w:szCs w:val="20"/>
              </w:rPr>
              <w:t>.</w:t>
            </w:r>
            <w:r w:rsidR="000342D8">
              <w:br/>
            </w:r>
            <w:r w:rsidR="000342D8">
              <w:br/>
            </w:r>
            <w:r w:rsidR="009148CF" w:rsidRPr="00D908A4">
              <w:rPr>
                <w:sz w:val="20"/>
                <w:szCs w:val="20"/>
              </w:rPr>
              <w:t xml:space="preserve">Secondary Duties </w:t>
            </w:r>
            <w:r w:rsidR="00EE3595" w:rsidRPr="00D908A4">
              <w:rPr>
                <w:sz w:val="20"/>
                <w:szCs w:val="20"/>
              </w:rPr>
              <w:t>include</w:t>
            </w:r>
            <w:r w:rsidR="00D908A4">
              <w:rPr>
                <w:sz w:val="20"/>
                <w:szCs w:val="20"/>
              </w:rPr>
              <w:t>:</w:t>
            </w:r>
            <w:r w:rsidR="009148CF" w:rsidRPr="00D908A4">
              <w:rPr>
                <w:sz w:val="20"/>
                <w:szCs w:val="20"/>
              </w:rPr>
              <w:t xml:space="preserve"> Moving heavy products, restocking products, counting and confirming numbers</w:t>
            </w:r>
            <w:r w:rsidR="5387BE60" w:rsidRPr="5387BE60">
              <w:rPr>
                <w:sz w:val="20"/>
                <w:szCs w:val="20"/>
              </w:rPr>
              <w:t>,</w:t>
            </w:r>
            <w:r w:rsidR="009148CF" w:rsidRPr="00D908A4">
              <w:rPr>
                <w:sz w:val="20"/>
                <w:szCs w:val="20"/>
              </w:rPr>
              <w:t xml:space="preserve"> keeping track of purchases. </w:t>
            </w:r>
          </w:p>
        </w:tc>
      </w:tr>
      <w:tr w:rsidR="00CC77D2" w:rsidRPr="00702223" w14:paraId="2F9F3CAC" w14:textId="77777777" w:rsidTr="12796D59">
        <w:trPr>
          <w:gridAfter w:val="1"/>
          <w:wAfter w:w="4" w:type="pct"/>
          <w:trHeight w:val="115"/>
        </w:trPr>
        <w:tc>
          <w:tcPr>
            <w:tcW w:w="847" w:type="pct"/>
            <w:shd w:val="clear" w:color="auto" w:fill="000000" w:themeFill="text1"/>
          </w:tcPr>
          <w:p w14:paraId="5A5FC9B3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27C9AD5F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  <w:shd w:val="clear" w:color="auto" w:fill="000000" w:themeFill="text1"/>
          </w:tcPr>
          <w:p w14:paraId="7F0CEB14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2DA348BD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305" w:type="pct"/>
            <w:gridSpan w:val="3"/>
            <w:vMerge/>
          </w:tcPr>
          <w:p w14:paraId="6C2A58D8" w14:textId="77777777" w:rsidR="00CC77D2" w:rsidRPr="00702223" w:rsidRDefault="00CC77D2" w:rsidP="00702223">
            <w:pPr>
              <w:pStyle w:val="DateRange"/>
              <w:rPr>
                <w:sz w:val="6"/>
                <w:szCs w:val="6"/>
              </w:rPr>
            </w:pPr>
          </w:p>
        </w:tc>
      </w:tr>
      <w:tr w:rsidR="00CC77D2" w14:paraId="726A4D9E" w14:textId="77777777" w:rsidTr="12796D59">
        <w:trPr>
          <w:gridAfter w:val="1"/>
          <w:wAfter w:w="4" w:type="pct"/>
          <w:trHeight w:val="2304"/>
        </w:trPr>
        <w:tc>
          <w:tcPr>
            <w:tcW w:w="1343" w:type="pct"/>
            <w:gridSpan w:val="2"/>
          </w:tcPr>
          <w:p w14:paraId="0AE76309" w14:textId="27C4B264" w:rsidR="00CC77D2" w:rsidRPr="00E6525B" w:rsidRDefault="000342D8" w:rsidP="00702223">
            <w:pPr>
              <w:pStyle w:val="DateRange"/>
            </w:pPr>
            <w:r w:rsidRPr="000342D8">
              <w:t>September 20</w:t>
            </w:r>
            <w:r w:rsidR="00E23A3F">
              <w:t>12</w:t>
            </w:r>
            <w:r w:rsidRPr="000342D8">
              <w:t xml:space="preserve"> - June 20</w:t>
            </w:r>
            <w:r w:rsidR="00E23A3F">
              <w:t>16</w:t>
            </w:r>
          </w:p>
          <w:p w14:paraId="420D87AD" w14:textId="77777777" w:rsidR="00927304" w:rsidRDefault="00E23A3F" w:rsidP="00927304">
            <w:pPr>
              <w:pStyle w:val="JobTitleandDegree"/>
              <w:spacing w:before="0"/>
              <w:rPr>
                <w:rStyle w:val="Greentext"/>
                <w:color w:val="B0CA98" w:themeColor="text2" w:themeTint="99"/>
              </w:rPr>
            </w:pPr>
            <w:r w:rsidRPr="00961535">
              <w:rPr>
                <w:rStyle w:val="Greentext"/>
                <w:color w:val="B0CA98" w:themeColor="text2" w:themeTint="99"/>
              </w:rPr>
              <w:t>High School Diploma</w:t>
            </w:r>
            <w:r w:rsidR="003F138B">
              <w:rPr>
                <w:rStyle w:val="Greentext"/>
                <w:color w:val="B0CA98" w:themeColor="text2" w:themeTint="99"/>
              </w:rPr>
              <w:t xml:space="preserve"> </w:t>
            </w:r>
          </w:p>
          <w:p w14:paraId="69CF0DDC" w14:textId="03CF4819" w:rsidR="00CC77D2" w:rsidRPr="00961535" w:rsidRDefault="003F138B" w:rsidP="00927304">
            <w:pPr>
              <w:pStyle w:val="JobTitleandDegree"/>
              <w:spacing w:before="0"/>
              <w:rPr>
                <w:rStyle w:val="Greentext"/>
                <w:color w:val="B0CA98" w:themeColor="text2" w:themeTint="99"/>
              </w:rPr>
            </w:pPr>
            <w:r>
              <w:rPr>
                <w:rStyle w:val="Greentext"/>
                <w:color w:val="B0CA98" w:themeColor="text2" w:themeTint="99"/>
              </w:rPr>
              <w:t>(French Immersion)</w:t>
            </w:r>
          </w:p>
          <w:p w14:paraId="12B9A551" w14:textId="77777777" w:rsidR="007F14E6" w:rsidRDefault="00E23A3F" w:rsidP="009F58A6">
            <w:r>
              <w:t>Oromocto High School</w:t>
            </w:r>
          </w:p>
          <w:p w14:paraId="03BA35FF" w14:textId="77777777" w:rsidR="00E23A3F" w:rsidRDefault="00E23A3F" w:rsidP="009F58A6"/>
          <w:p w14:paraId="3D67529E" w14:textId="77777777" w:rsidR="00E23A3F" w:rsidRDefault="00E23A3F" w:rsidP="009F58A6">
            <w:r>
              <w:t>Sept 2016 – May 2017 &amp;</w:t>
            </w:r>
          </w:p>
          <w:p w14:paraId="5FC70486" w14:textId="77777777" w:rsidR="00E23A3F" w:rsidRDefault="00E23A3F" w:rsidP="009F58A6">
            <w:r>
              <w:t>Sept 2018 – May 2019</w:t>
            </w:r>
          </w:p>
          <w:p w14:paraId="3423EFB5" w14:textId="77777777" w:rsidR="00E23A3F" w:rsidRPr="00961535" w:rsidRDefault="00E23A3F" w:rsidP="009F58A6">
            <w:pPr>
              <w:rPr>
                <w:rFonts w:asciiTheme="majorHAnsi" w:hAnsiTheme="majorHAnsi"/>
                <w:color w:val="B0CA98" w:themeColor="text2" w:themeTint="99"/>
                <w:sz w:val="22"/>
                <w:szCs w:val="22"/>
              </w:rPr>
            </w:pPr>
            <w:r w:rsidRPr="00961535">
              <w:rPr>
                <w:rFonts w:asciiTheme="majorHAnsi" w:hAnsiTheme="majorHAnsi"/>
                <w:color w:val="B0CA98" w:themeColor="text2" w:themeTint="99"/>
                <w:sz w:val="22"/>
                <w:szCs w:val="22"/>
              </w:rPr>
              <w:t>BSc (Physics)</w:t>
            </w:r>
          </w:p>
          <w:p w14:paraId="589D23F7" w14:textId="77777777" w:rsidR="00E23A3F" w:rsidRDefault="00E23A3F" w:rsidP="009F58A6"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University of New Brunswick (Unfinished)</w:t>
            </w:r>
          </w:p>
          <w:p w14:paraId="1722CCC1" w14:textId="77777777" w:rsidR="00E23A3F" w:rsidRDefault="00E23A3F" w:rsidP="009F58A6">
            <w:pPr>
              <w:rPr>
                <w:color w:val="auto"/>
                <w:szCs w:val="18"/>
              </w:rPr>
            </w:pPr>
          </w:p>
          <w:p w14:paraId="07F279D7" w14:textId="687FE673" w:rsidR="00E23A3F" w:rsidRDefault="00BB33F0" w:rsidP="009F58A6"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Oct 2022 – Present</w:t>
            </w:r>
            <w:r w:rsidR="009E131B">
              <w:rPr>
                <w:color w:val="auto"/>
                <w:szCs w:val="18"/>
              </w:rPr>
              <w:t xml:space="preserve"> (April 20, 2023)</w:t>
            </w:r>
          </w:p>
          <w:p w14:paraId="5CEF20CC" w14:textId="77777777" w:rsidR="00BB33F0" w:rsidRPr="00961535" w:rsidRDefault="00BB33F0" w:rsidP="009F58A6">
            <w:pPr>
              <w:rPr>
                <w:rFonts w:asciiTheme="majorHAnsi" w:hAnsiTheme="majorHAnsi"/>
                <w:color w:val="B0CA98" w:themeColor="text2" w:themeTint="99"/>
                <w:sz w:val="22"/>
                <w:szCs w:val="22"/>
              </w:rPr>
            </w:pPr>
            <w:r w:rsidRPr="00961535">
              <w:rPr>
                <w:rFonts w:asciiTheme="majorHAnsi" w:hAnsiTheme="majorHAnsi"/>
                <w:color w:val="B0CA98" w:themeColor="text2" w:themeTint="99"/>
                <w:sz w:val="22"/>
                <w:szCs w:val="22"/>
              </w:rPr>
              <w:t>Web Development Bootcamp</w:t>
            </w:r>
          </w:p>
          <w:p w14:paraId="47539699" w14:textId="1A56C3B2" w:rsidR="00BB33F0" w:rsidRPr="00BB33F0" w:rsidRDefault="00BB33F0" w:rsidP="009F58A6"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UNB College of extended learning (Thru edX)</w:t>
            </w:r>
          </w:p>
        </w:tc>
        <w:tc>
          <w:tcPr>
            <w:tcW w:w="1348" w:type="pct"/>
            <w:gridSpan w:val="2"/>
          </w:tcPr>
          <w:p w14:paraId="6CC55813" w14:textId="42676B20" w:rsidR="000342D8" w:rsidRPr="002F3DDD" w:rsidRDefault="6C0D06AD" w:rsidP="000342D8">
            <w:pPr>
              <w:pStyle w:val="SkillsBullets"/>
              <w:rPr>
                <w:sz w:val="22"/>
                <w:szCs w:val="22"/>
              </w:rPr>
            </w:pPr>
            <w:r w:rsidRPr="6C0D06AD">
              <w:rPr>
                <w:sz w:val="22"/>
                <w:szCs w:val="22"/>
              </w:rPr>
              <w:t xml:space="preserve">Creative </w:t>
            </w:r>
          </w:p>
          <w:p w14:paraId="69D0D1B4" w14:textId="7F1F53C2" w:rsidR="000342D8" w:rsidRPr="002F3DDD" w:rsidRDefault="2FBF2061" w:rsidP="000342D8">
            <w:pPr>
              <w:pStyle w:val="SkillsBullets"/>
              <w:rPr>
                <w:sz w:val="22"/>
                <w:szCs w:val="22"/>
              </w:rPr>
            </w:pPr>
            <w:r w:rsidRPr="2FBF2061">
              <w:rPr>
                <w:sz w:val="22"/>
                <w:szCs w:val="22"/>
              </w:rPr>
              <w:t xml:space="preserve">Leader </w:t>
            </w:r>
          </w:p>
          <w:p w14:paraId="0B09C986" w14:textId="574CE55D" w:rsidR="000342D8" w:rsidRPr="002F3DDD" w:rsidRDefault="4CE092DF" w:rsidP="000342D8">
            <w:pPr>
              <w:pStyle w:val="SkillsBullets"/>
              <w:rPr>
                <w:sz w:val="22"/>
                <w:szCs w:val="22"/>
              </w:rPr>
            </w:pPr>
            <w:r w:rsidRPr="4CE092DF">
              <w:rPr>
                <w:sz w:val="22"/>
                <w:szCs w:val="22"/>
              </w:rPr>
              <w:t>Exemplary</w:t>
            </w:r>
            <w:r w:rsidR="5A28EAFC" w:rsidRPr="5A28EAFC">
              <w:rPr>
                <w:sz w:val="22"/>
                <w:szCs w:val="22"/>
              </w:rPr>
              <w:t xml:space="preserve"> </w:t>
            </w:r>
            <w:r w:rsidR="40B07639" w:rsidRPr="40B07639">
              <w:rPr>
                <w:sz w:val="22"/>
                <w:szCs w:val="22"/>
              </w:rPr>
              <w:t>organization</w:t>
            </w:r>
            <w:r w:rsidR="5A28EAFC" w:rsidRPr="5A28EAFC">
              <w:rPr>
                <w:sz w:val="22"/>
                <w:szCs w:val="22"/>
              </w:rPr>
              <w:t xml:space="preserve"> </w:t>
            </w:r>
          </w:p>
          <w:p w14:paraId="1184D912" w14:textId="625E325E" w:rsidR="000342D8" w:rsidRPr="002F3DDD" w:rsidRDefault="000342D8" w:rsidP="000342D8">
            <w:pPr>
              <w:pStyle w:val="SkillsBullets"/>
              <w:rPr>
                <w:sz w:val="22"/>
                <w:szCs w:val="22"/>
              </w:rPr>
            </w:pPr>
            <w:r w:rsidRPr="002F3DDD">
              <w:rPr>
                <w:sz w:val="22"/>
                <w:szCs w:val="22"/>
              </w:rPr>
              <w:t xml:space="preserve">Problem </w:t>
            </w:r>
            <w:r w:rsidR="2276C844" w:rsidRPr="2276C844">
              <w:rPr>
                <w:sz w:val="22"/>
                <w:szCs w:val="22"/>
              </w:rPr>
              <w:t>solver</w:t>
            </w:r>
          </w:p>
          <w:p w14:paraId="05269996" w14:textId="0A2297E2" w:rsidR="00CC77D2" w:rsidRPr="002F3DDD" w:rsidRDefault="0754A248" w:rsidP="000342D8">
            <w:pPr>
              <w:pStyle w:val="SkillsBullets"/>
              <w:rPr>
                <w:sz w:val="22"/>
                <w:szCs w:val="22"/>
              </w:rPr>
            </w:pPr>
            <w:r w:rsidRPr="0754A248">
              <w:rPr>
                <w:sz w:val="22"/>
                <w:szCs w:val="22"/>
              </w:rPr>
              <w:t>Team-player</w:t>
            </w:r>
          </w:p>
          <w:p w14:paraId="6EAF4087" w14:textId="0D5F8450" w:rsidR="00EE3595" w:rsidRPr="002F3DDD" w:rsidRDefault="00EE3595" w:rsidP="000342D8">
            <w:pPr>
              <w:pStyle w:val="SkillsBullets"/>
              <w:rPr>
                <w:sz w:val="22"/>
                <w:szCs w:val="22"/>
              </w:rPr>
            </w:pPr>
            <w:r w:rsidRPr="002F3DDD">
              <w:rPr>
                <w:sz w:val="22"/>
                <w:szCs w:val="22"/>
              </w:rPr>
              <w:t xml:space="preserve">Hard </w:t>
            </w:r>
            <w:r w:rsidR="71DC5A1F" w:rsidRPr="71DC5A1F">
              <w:rPr>
                <w:sz w:val="22"/>
                <w:szCs w:val="22"/>
              </w:rPr>
              <w:t>Worker</w:t>
            </w:r>
          </w:p>
          <w:p w14:paraId="308854A4" w14:textId="1B9C6397" w:rsidR="002A3F11" w:rsidRDefault="002A3F11" w:rsidP="000342D8">
            <w:pPr>
              <w:pStyle w:val="SkillsBullets"/>
            </w:pPr>
            <w:r w:rsidRPr="002F3DDD">
              <w:rPr>
                <w:sz w:val="22"/>
                <w:szCs w:val="22"/>
              </w:rPr>
              <w:t>Attention to Detail</w:t>
            </w:r>
          </w:p>
        </w:tc>
        <w:tc>
          <w:tcPr>
            <w:tcW w:w="2305" w:type="pct"/>
            <w:gridSpan w:val="3"/>
            <w:vMerge/>
          </w:tcPr>
          <w:p w14:paraId="7923EDE4" w14:textId="77777777" w:rsidR="00CC77D2" w:rsidRDefault="00CC77D2" w:rsidP="00702223">
            <w:pPr>
              <w:pStyle w:val="DateRange"/>
            </w:pPr>
          </w:p>
        </w:tc>
      </w:tr>
    </w:tbl>
    <w:p w14:paraId="6E8733DE" w14:textId="77777777" w:rsidR="00340C75" w:rsidRDefault="00340C75" w:rsidP="00F5689F">
      <w:pPr>
        <w:sectPr w:rsidR="00340C75" w:rsidSect="00913A01">
          <w:pgSz w:w="12240" w:h="15840"/>
          <w:pgMar w:top="1440" w:right="734" w:bottom="288" w:left="720" w:header="720" w:footer="720" w:gutter="0"/>
          <w:cols w:space="720"/>
        </w:sectPr>
      </w:pPr>
    </w:p>
    <w:p w14:paraId="55C6B67A" w14:textId="3A77F60D" w:rsidR="00913A01" w:rsidRDefault="00615661" w:rsidP="00766D7E">
      <w:pPr>
        <w:pStyle w:val="Subtitle"/>
        <w:rPr>
          <w:sz w:val="32"/>
          <w:szCs w:val="32"/>
        </w:rPr>
      </w:pPr>
      <w:r w:rsidRPr="00227EC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746011C5" wp14:editId="79207FFE">
                <wp:simplePos x="0" y="0"/>
                <wp:positionH relativeFrom="margin">
                  <wp:posOffset>-647700</wp:posOffset>
                </wp:positionH>
                <wp:positionV relativeFrom="paragraph">
                  <wp:posOffset>-933450</wp:posOffset>
                </wp:positionV>
                <wp:extent cx="7934325" cy="10172700"/>
                <wp:effectExtent l="0" t="0" r="952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34325" cy="10172700"/>
                          <a:chOff x="0" y="0"/>
                          <a:chExt cx="11955" cy="15841"/>
                        </a:xfrm>
                      </wpg:grpSpPr>
                      <wpg:grpSp>
                        <wpg:cNvPr id="2" name="Group 2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3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rgbClr val="4495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9D4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95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A65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rgbClr val="F9D4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9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95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A65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rgbClr val="F9D4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FB369B" id="Group 1" o:spid="_x0000_s1026" alt="&quot;&quot;" style="position:absolute;margin-left:-51pt;margin-top:-73.5pt;width:624.75pt;height:801pt;z-index:-251658239;mso-position-horizontal-relative:margin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">
                <v:group id="Group 2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" path="m1786,591l1194,,,,1188,1188,1786,591m3577,2383l2980,1786r-597,597l2980,2980r597,-597e" fillcolor="#4495a2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" path="m597,l,598,1195,1792r597,-597l597,xe" fillcolor="#f9d448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" path="m1183,l,,591,591,1183,xe" fillcolor="#4495a2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" path="m598,l,597,1195,1792r597,-597l598,xe" fillcolor="#7ca655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" path="m2389,1195l1194,,,1195,1194,2389,2389,1195e" fillcolor="#f9d448" stroked="f">
                    <v:path arrowok="t" o:connecttype="custom" o:connectlocs="2389,1786;1194,591;0,1786;1194,2980;2389,1786" o:connectangles="0,0,0,0,0"/>
                  </v:shape>
                </v:group>
                <v:group id="Group 8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" path="m,l,1194,1192,2386r597,-597l,xe" fillcolor="#4495a2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" path="m,l,1161r1161,l,xe" fillcolor="#7ca655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" path="m2329,1164l1165,,,1164r2329,e" fillcolor="#f9d448" stroked="f">
                    <v:path arrowok="t" o:connecttype="custom" o:connectlocs="2329,15840;1165,14676;0,15840;2329,15840" o:connectangles="0,0,0,0"/>
                  </v:shape>
                </v:group>
                <w10:wrap anchorx="margin"/>
                <w10:anchorlock/>
              </v:group>
            </w:pict>
          </mc:Fallback>
        </mc:AlternateContent>
      </w:r>
      <w:r w:rsidRPr="00227EC7">
        <w:t>REFERENCES</w:t>
      </w:r>
      <w:r>
        <w:rPr>
          <w:sz w:val="32"/>
          <w:szCs w:val="32"/>
        </w:rPr>
        <w:t>:</w:t>
      </w:r>
    </w:p>
    <w:p w14:paraId="68DA64F3" w14:textId="77777777" w:rsidR="00615661" w:rsidRDefault="00615661" w:rsidP="00615661">
      <w:pPr>
        <w:jc w:val="center"/>
        <w:rPr>
          <w:sz w:val="32"/>
          <w:szCs w:val="32"/>
        </w:rPr>
      </w:pPr>
    </w:p>
    <w:p w14:paraId="78194008" w14:textId="77777777" w:rsidR="00615661" w:rsidRDefault="00615661" w:rsidP="00615661">
      <w:pPr>
        <w:jc w:val="center"/>
        <w:rPr>
          <w:sz w:val="32"/>
          <w:szCs w:val="32"/>
        </w:rPr>
      </w:pPr>
    </w:p>
    <w:p w14:paraId="3A4951A5" w14:textId="1A126006" w:rsidR="00615661" w:rsidRPr="00F2019F" w:rsidRDefault="0059133A" w:rsidP="00615661">
      <w:pPr>
        <w:pStyle w:val="ListParagraph"/>
        <w:numPr>
          <w:ilvl w:val="0"/>
          <w:numId w:val="8"/>
        </w:numPr>
        <w:rPr>
          <w:color w:val="B0CA98" w:themeColor="text2" w:themeTint="99"/>
          <w:sz w:val="28"/>
          <w:szCs w:val="28"/>
        </w:rPr>
      </w:pPr>
      <w:r w:rsidRPr="00F2019F">
        <w:rPr>
          <w:color w:val="B0CA98" w:themeColor="text2" w:themeTint="99"/>
          <w:sz w:val="28"/>
          <w:szCs w:val="28"/>
        </w:rPr>
        <w:t>Bridget</w:t>
      </w:r>
      <w:r w:rsidR="006D40BB" w:rsidRPr="00F2019F">
        <w:rPr>
          <w:color w:val="B0CA98" w:themeColor="text2" w:themeTint="99"/>
          <w:sz w:val="28"/>
          <w:szCs w:val="28"/>
        </w:rPr>
        <w:t xml:space="preserve"> </w:t>
      </w:r>
      <w:r w:rsidR="00937A71" w:rsidRPr="00F2019F">
        <w:rPr>
          <w:color w:val="B0CA98" w:themeColor="text2" w:themeTint="99"/>
          <w:sz w:val="28"/>
          <w:szCs w:val="28"/>
        </w:rPr>
        <w:t xml:space="preserve">Gamble </w:t>
      </w:r>
      <w:r w:rsidR="006D40BB" w:rsidRPr="00F2019F">
        <w:rPr>
          <w:color w:val="B0CA98" w:themeColor="text2" w:themeTint="99"/>
          <w:sz w:val="28"/>
          <w:szCs w:val="28"/>
        </w:rPr>
        <w:t>Russell</w:t>
      </w:r>
      <w:r w:rsidR="000C7B54" w:rsidRPr="00F2019F">
        <w:rPr>
          <w:color w:val="B0CA98" w:themeColor="text2" w:themeTint="99"/>
          <w:sz w:val="28"/>
          <w:szCs w:val="28"/>
        </w:rPr>
        <w:t xml:space="preserve"> (Manager)</w:t>
      </w:r>
    </w:p>
    <w:p w14:paraId="0A934AFE" w14:textId="26ED04F1" w:rsidR="006D40BB" w:rsidRPr="00E077F5" w:rsidRDefault="006D40BB" w:rsidP="006D40BB">
      <w:pPr>
        <w:ind w:left="720"/>
        <w:rPr>
          <w:sz w:val="22"/>
          <w:szCs w:val="22"/>
        </w:rPr>
      </w:pPr>
      <w:r w:rsidRPr="00E077F5">
        <w:rPr>
          <w:sz w:val="22"/>
          <w:szCs w:val="22"/>
        </w:rPr>
        <w:t>Delta</w:t>
      </w:r>
      <w:r w:rsidR="002636D0" w:rsidRPr="00E077F5">
        <w:rPr>
          <w:sz w:val="22"/>
          <w:szCs w:val="22"/>
        </w:rPr>
        <w:t xml:space="preserve"> Hotels &amp; </w:t>
      </w:r>
      <w:r w:rsidR="00D82381" w:rsidRPr="00E077F5">
        <w:rPr>
          <w:sz w:val="22"/>
          <w:szCs w:val="22"/>
        </w:rPr>
        <w:t>Resorts</w:t>
      </w:r>
    </w:p>
    <w:p w14:paraId="432F4B77" w14:textId="36DAC4AC" w:rsidR="00D82381" w:rsidRPr="00E077F5" w:rsidRDefault="00D82381" w:rsidP="006D40BB">
      <w:pPr>
        <w:ind w:left="720"/>
        <w:rPr>
          <w:sz w:val="22"/>
          <w:szCs w:val="22"/>
        </w:rPr>
      </w:pPr>
      <w:r w:rsidRPr="00E077F5">
        <w:rPr>
          <w:sz w:val="22"/>
          <w:szCs w:val="22"/>
        </w:rPr>
        <w:t xml:space="preserve">Email: </w:t>
      </w:r>
      <w:hyperlink r:id="rId11" w:history="1">
        <w:r w:rsidR="000C6409" w:rsidRPr="00E077F5">
          <w:rPr>
            <w:rStyle w:val="Hyperlink"/>
            <w:sz w:val="22"/>
            <w:szCs w:val="22"/>
          </w:rPr>
          <w:t>bridgetgamble@hotmail.com</w:t>
        </w:r>
      </w:hyperlink>
    </w:p>
    <w:p w14:paraId="3FEBFCF9" w14:textId="44EB78FE" w:rsidR="000C6409" w:rsidRDefault="000C6409" w:rsidP="006D40BB">
      <w:pPr>
        <w:ind w:left="720"/>
        <w:rPr>
          <w:sz w:val="22"/>
          <w:szCs w:val="22"/>
        </w:rPr>
      </w:pPr>
      <w:r w:rsidRPr="00E077F5">
        <w:rPr>
          <w:sz w:val="22"/>
          <w:szCs w:val="22"/>
        </w:rPr>
        <w:t xml:space="preserve">Phone: </w:t>
      </w:r>
      <w:r w:rsidR="004E596A" w:rsidRPr="00E077F5">
        <w:rPr>
          <w:sz w:val="22"/>
          <w:szCs w:val="22"/>
        </w:rPr>
        <w:t xml:space="preserve">(506) </w:t>
      </w:r>
      <w:r w:rsidR="006C39F1" w:rsidRPr="00E077F5">
        <w:rPr>
          <w:sz w:val="22"/>
          <w:szCs w:val="22"/>
        </w:rPr>
        <w:t>471-</w:t>
      </w:r>
      <w:r w:rsidR="00023827" w:rsidRPr="00E077F5">
        <w:rPr>
          <w:sz w:val="22"/>
          <w:szCs w:val="22"/>
        </w:rPr>
        <w:t>3756</w:t>
      </w:r>
    </w:p>
    <w:p w14:paraId="43EA1C7D" w14:textId="77777777" w:rsidR="009B7F40" w:rsidRDefault="009B7F40" w:rsidP="006D40BB">
      <w:pPr>
        <w:ind w:left="720"/>
        <w:rPr>
          <w:sz w:val="22"/>
          <w:szCs w:val="22"/>
        </w:rPr>
      </w:pPr>
    </w:p>
    <w:p w14:paraId="3226D190" w14:textId="0F812EE8" w:rsidR="009B7F40" w:rsidRPr="00F2019F" w:rsidRDefault="009B7F40" w:rsidP="009B7F40">
      <w:pPr>
        <w:pStyle w:val="ListParagraph"/>
        <w:numPr>
          <w:ilvl w:val="0"/>
          <w:numId w:val="8"/>
        </w:numPr>
        <w:rPr>
          <w:color w:val="B0CA98" w:themeColor="text2" w:themeTint="99"/>
          <w:sz w:val="28"/>
          <w:szCs w:val="28"/>
        </w:rPr>
      </w:pPr>
      <w:r w:rsidRPr="00F2019F">
        <w:rPr>
          <w:color w:val="B0CA98" w:themeColor="text2" w:themeTint="99"/>
          <w:sz w:val="28"/>
          <w:szCs w:val="28"/>
        </w:rPr>
        <w:t>Mi</w:t>
      </w:r>
      <w:r w:rsidR="000C7B54" w:rsidRPr="00F2019F">
        <w:rPr>
          <w:color w:val="B0CA98" w:themeColor="text2" w:themeTint="99"/>
          <w:sz w:val="28"/>
          <w:szCs w:val="28"/>
        </w:rPr>
        <w:t>ke Mahar (Sergeant Major)</w:t>
      </w:r>
    </w:p>
    <w:p w14:paraId="23C9BDF9" w14:textId="0C574B56" w:rsidR="000C7B54" w:rsidRDefault="000C7B54" w:rsidP="000C7B54">
      <w:pPr>
        <w:pStyle w:val="ListParagraph"/>
        <w:ind w:left="720"/>
        <w:rPr>
          <w:sz w:val="22"/>
          <w:szCs w:val="22"/>
        </w:rPr>
      </w:pPr>
      <w:r>
        <w:rPr>
          <w:sz w:val="22"/>
          <w:szCs w:val="22"/>
        </w:rPr>
        <w:t>Canadian Armed Forces</w:t>
      </w:r>
    </w:p>
    <w:p w14:paraId="670D3F46" w14:textId="556C63D2" w:rsidR="000C7B54" w:rsidRDefault="000C7B54" w:rsidP="000C7B54">
      <w:pPr>
        <w:pStyle w:val="ListParagraph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12" w:history="1">
        <w:r w:rsidR="00712A07" w:rsidRPr="005F1E1D">
          <w:rPr>
            <w:rStyle w:val="Hyperlink"/>
            <w:sz w:val="22"/>
            <w:szCs w:val="22"/>
          </w:rPr>
          <w:t>mmahar@intelisysaviation.com</w:t>
        </w:r>
      </w:hyperlink>
    </w:p>
    <w:p w14:paraId="13D732FF" w14:textId="6052F05E" w:rsidR="00BC708C" w:rsidRDefault="00BC708C" w:rsidP="000C7B54">
      <w:pPr>
        <w:pStyle w:val="ListParagraph"/>
        <w:ind w:left="720"/>
        <w:rPr>
          <w:sz w:val="22"/>
          <w:szCs w:val="22"/>
        </w:rPr>
      </w:pPr>
      <w:r>
        <w:rPr>
          <w:sz w:val="22"/>
          <w:szCs w:val="22"/>
        </w:rPr>
        <w:t>Phone: (506)</w:t>
      </w:r>
      <w:r w:rsidR="008413CB">
        <w:rPr>
          <w:sz w:val="22"/>
          <w:szCs w:val="22"/>
        </w:rPr>
        <w:t xml:space="preserve"> 977-3033</w:t>
      </w:r>
    </w:p>
    <w:p w14:paraId="2C253256" w14:textId="77777777" w:rsidR="008413CB" w:rsidRDefault="008413CB" w:rsidP="000C7B54">
      <w:pPr>
        <w:pStyle w:val="ListParagraph"/>
        <w:ind w:left="720"/>
        <w:rPr>
          <w:sz w:val="22"/>
          <w:szCs w:val="22"/>
        </w:rPr>
      </w:pPr>
    </w:p>
    <w:p w14:paraId="2FCFE23F" w14:textId="04C204FB" w:rsidR="008413CB" w:rsidRPr="0024538F" w:rsidRDefault="0024538F" w:rsidP="008413CB">
      <w:pPr>
        <w:pStyle w:val="ListParagraph"/>
        <w:numPr>
          <w:ilvl w:val="0"/>
          <w:numId w:val="8"/>
        </w:numPr>
        <w:rPr>
          <w:color w:val="B0CA98" w:themeColor="text2" w:themeTint="99"/>
          <w:sz w:val="22"/>
          <w:szCs w:val="22"/>
        </w:rPr>
      </w:pPr>
      <w:r w:rsidRPr="0024538F">
        <w:rPr>
          <w:color w:val="B0CA98" w:themeColor="text2" w:themeTint="99"/>
          <w:sz w:val="28"/>
          <w:szCs w:val="28"/>
        </w:rPr>
        <w:t xml:space="preserve">Mike </w:t>
      </w:r>
      <w:proofErr w:type="spellStart"/>
      <w:r w:rsidRPr="0024538F">
        <w:rPr>
          <w:color w:val="B0CA98" w:themeColor="text2" w:themeTint="99"/>
          <w:sz w:val="28"/>
          <w:szCs w:val="28"/>
        </w:rPr>
        <w:t>Maillet</w:t>
      </w:r>
      <w:proofErr w:type="spellEnd"/>
      <w:r w:rsidRPr="0024538F">
        <w:rPr>
          <w:color w:val="B0CA98" w:themeColor="text2" w:themeTint="99"/>
          <w:sz w:val="28"/>
          <w:szCs w:val="28"/>
        </w:rPr>
        <w:t xml:space="preserve"> (Friend of the family)</w:t>
      </w:r>
    </w:p>
    <w:p w14:paraId="67C1CE25" w14:textId="0815D3D9" w:rsidR="0024538F" w:rsidRDefault="00170A0D" w:rsidP="0024538F">
      <w:pPr>
        <w:pStyle w:val="ListParagraph"/>
        <w:ind w:left="720"/>
        <w:rPr>
          <w:sz w:val="22"/>
          <w:szCs w:val="22"/>
        </w:rPr>
      </w:pPr>
      <w:r>
        <w:rPr>
          <w:sz w:val="22"/>
          <w:szCs w:val="22"/>
        </w:rPr>
        <w:t>Regional Sales Rep – Sansom Equipment</w:t>
      </w:r>
    </w:p>
    <w:p w14:paraId="13E7E990" w14:textId="6192FDB6" w:rsidR="00170A0D" w:rsidRDefault="00170A0D" w:rsidP="0024538F">
      <w:pPr>
        <w:pStyle w:val="ListParagraph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13" w:history="1">
        <w:r w:rsidR="0064724C" w:rsidRPr="005F1E1D">
          <w:rPr>
            <w:rStyle w:val="Hyperlink"/>
            <w:sz w:val="22"/>
            <w:szCs w:val="22"/>
          </w:rPr>
          <w:t>Mike.maillet@sonsom.com</w:t>
        </w:r>
      </w:hyperlink>
    </w:p>
    <w:p w14:paraId="6B888CC3" w14:textId="78477A2C" w:rsidR="0064724C" w:rsidRDefault="0064724C" w:rsidP="0024538F">
      <w:pPr>
        <w:pStyle w:val="ListParagraph"/>
        <w:ind w:left="720"/>
        <w:rPr>
          <w:sz w:val="22"/>
          <w:szCs w:val="22"/>
        </w:rPr>
      </w:pPr>
      <w:r>
        <w:rPr>
          <w:sz w:val="22"/>
          <w:szCs w:val="22"/>
        </w:rPr>
        <w:t>Phone: (506) 451-</w:t>
      </w:r>
      <w:r w:rsidR="00B735E0">
        <w:rPr>
          <w:sz w:val="22"/>
          <w:szCs w:val="22"/>
        </w:rPr>
        <w:t>3425</w:t>
      </w:r>
    </w:p>
    <w:p w14:paraId="16FF7A46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17B50C51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61909055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08ADA2CC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470A2F02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3FF84D08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0368FB99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326F3A78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065A5BE5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0F54BD61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1C42A0EE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6AFD267A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5752C334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2D2E35DA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5ACFDAB2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3DA95CDB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56A490A0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6652366A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0F0A40E7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206DEF13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3174C515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513F076D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p w14:paraId="219B6058" w14:textId="77777777" w:rsidR="00686900" w:rsidRDefault="00686900" w:rsidP="0024538F">
      <w:pPr>
        <w:pStyle w:val="ListParagraph"/>
        <w:ind w:left="720"/>
        <w:rPr>
          <w:sz w:val="22"/>
          <w:szCs w:val="22"/>
        </w:rPr>
      </w:pPr>
    </w:p>
    <w:sectPr w:rsidR="00686900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076AE" w14:textId="77777777" w:rsidR="00D2078F" w:rsidRDefault="00D2078F" w:rsidP="00B11DD2">
      <w:pPr>
        <w:spacing w:line="240" w:lineRule="auto"/>
      </w:pPr>
      <w:r>
        <w:separator/>
      </w:r>
    </w:p>
  </w:endnote>
  <w:endnote w:type="continuationSeparator" w:id="0">
    <w:p w14:paraId="53F2CD27" w14:textId="77777777" w:rsidR="00D2078F" w:rsidRDefault="00D2078F" w:rsidP="00B11DD2">
      <w:pPr>
        <w:spacing w:line="240" w:lineRule="auto"/>
      </w:pPr>
      <w:r>
        <w:continuationSeparator/>
      </w:r>
    </w:p>
  </w:endnote>
  <w:endnote w:type="continuationNotice" w:id="1">
    <w:p w14:paraId="559039C7" w14:textId="77777777" w:rsidR="00D2078F" w:rsidRDefault="00D2078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2EBA5" w14:textId="77777777" w:rsidR="00D2078F" w:rsidRDefault="00D2078F" w:rsidP="00B11DD2">
      <w:pPr>
        <w:spacing w:line="240" w:lineRule="auto"/>
      </w:pPr>
      <w:r>
        <w:separator/>
      </w:r>
    </w:p>
  </w:footnote>
  <w:footnote w:type="continuationSeparator" w:id="0">
    <w:p w14:paraId="3B9C7A2A" w14:textId="77777777" w:rsidR="00D2078F" w:rsidRDefault="00D2078F" w:rsidP="00B11DD2">
      <w:pPr>
        <w:spacing w:line="240" w:lineRule="auto"/>
      </w:pPr>
      <w:r>
        <w:continuationSeparator/>
      </w:r>
    </w:p>
  </w:footnote>
  <w:footnote w:type="continuationNotice" w:id="1">
    <w:p w14:paraId="226B0C04" w14:textId="77777777" w:rsidR="00D2078F" w:rsidRDefault="00D2078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4CAC"/>
    <w:multiLevelType w:val="hybridMultilevel"/>
    <w:tmpl w:val="7374C7DC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48E413AC"/>
    <w:multiLevelType w:val="hybridMultilevel"/>
    <w:tmpl w:val="CEEA7A76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506D1C84"/>
    <w:multiLevelType w:val="hybridMultilevel"/>
    <w:tmpl w:val="30B4D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1061A"/>
    <w:multiLevelType w:val="hybridMultilevel"/>
    <w:tmpl w:val="3A24F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993797198">
    <w:abstractNumId w:val="3"/>
  </w:num>
  <w:num w:numId="2" w16cid:durableId="991176647">
    <w:abstractNumId w:val="8"/>
  </w:num>
  <w:num w:numId="3" w16cid:durableId="184832246">
    <w:abstractNumId w:val="7"/>
  </w:num>
  <w:num w:numId="4" w16cid:durableId="1075669139">
    <w:abstractNumId w:val="1"/>
  </w:num>
  <w:num w:numId="5" w16cid:durableId="2097752139">
    <w:abstractNumId w:val="2"/>
  </w:num>
  <w:num w:numId="6" w16cid:durableId="1103962115">
    <w:abstractNumId w:val="9"/>
  </w:num>
  <w:num w:numId="7" w16cid:durableId="1516653007">
    <w:abstractNumId w:val="4"/>
  </w:num>
  <w:num w:numId="8" w16cid:durableId="1058474216">
    <w:abstractNumId w:val="6"/>
  </w:num>
  <w:num w:numId="9" w16cid:durableId="142965064">
    <w:abstractNumId w:val="0"/>
  </w:num>
  <w:num w:numId="10" w16cid:durableId="487745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3F"/>
    <w:rsid w:val="000028B8"/>
    <w:rsid w:val="00002936"/>
    <w:rsid w:val="0001582D"/>
    <w:rsid w:val="00020A53"/>
    <w:rsid w:val="00021846"/>
    <w:rsid w:val="00023130"/>
    <w:rsid w:val="00023827"/>
    <w:rsid w:val="000319A1"/>
    <w:rsid w:val="000342D8"/>
    <w:rsid w:val="00075AAC"/>
    <w:rsid w:val="0008379A"/>
    <w:rsid w:val="000866C6"/>
    <w:rsid w:val="0009518B"/>
    <w:rsid w:val="000A3E8A"/>
    <w:rsid w:val="000B6D8C"/>
    <w:rsid w:val="000C4D59"/>
    <w:rsid w:val="000C6409"/>
    <w:rsid w:val="000C7B54"/>
    <w:rsid w:val="000E1881"/>
    <w:rsid w:val="000E2205"/>
    <w:rsid w:val="000E69F5"/>
    <w:rsid w:val="0010411D"/>
    <w:rsid w:val="00123C22"/>
    <w:rsid w:val="00125F7E"/>
    <w:rsid w:val="00134C46"/>
    <w:rsid w:val="0015503C"/>
    <w:rsid w:val="00165FC9"/>
    <w:rsid w:val="00170A0D"/>
    <w:rsid w:val="00181B73"/>
    <w:rsid w:val="001830BF"/>
    <w:rsid w:val="0019079D"/>
    <w:rsid w:val="00196758"/>
    <w:rsid w:val="001A4837"/>
    <w:rsid w:val="001A4F7C"/>
    <w:rsid w:val="001B6451"/>
    <w:rsid w:val="001B7B41"/>
    <w:rsid w:val="001C09FE"/>
    <w:rsid w:val="001C4576"/>
    <w:rsid w:val="001D00F5"/>
    <w:rsid w:val="001E7BD4"/>
    <w:rsid w:val="001F509F"/>
    <w:rsid w:val="00204DA3"/>
    <w:rsid w:val="00214F70"/>
    <w:rsid w:val="00223DC8"/>
    <w:rsid w:val="00225C21"/>
    <w:rsid w:val="00227EC7"/>
    <w:rsid w:val="00231488"/>
    <w:rsid w:val="0023346A"/>
    <w:rsid w:val="00235636"/>
    <w:rsid w:val="002410DC"/>
    <w:rsid w:val="0024538F"/>
    <w:rsid w:val="00246213"/>
    <w:rsid w:val="00246825"/>
    <w:rsid w:val="00250523"/>
    <w:rsid w:val="0025737C"/>
    <w:rsid w:val="00257DA3"/>
    <w:rsid w:val="00260D86"/>
    <w:rsid w:val="002636D0"/>
    <w:rsid w:val="0026BBAA"/>
    <w:rsid w:val="0027416B"/>
    <w:rsid w:val="00274A0D"/>
    <w:rsid w:val="00285E2E"/>
    <w:rsid w:val="002A368B"/>
    <w:rsid w:val="002A3B0E"/>
    <w:rsid w:val="002A3F11"/>
    <w:rsid w:val="002C6E05"/>
    <w:rsid w:val="002C7CBE"/>
    <w:rsid w:val="002D19BE"/>
    <w:rsid w:val="002D303B"/>
    <w:rsid w:val="002D4671"/>
    <w:rsid w:val="002E374E"/>
    <w:rsid w:val="002F387A"/>
    <w:rsid w:val="002F3DDD"/>
    <w:rsid w:val="002F4858"/>
    <w:rsid w:val="002F6F2C"/>
    <w:rsid w:val="003005D0"/>
    <w:rsid w:val="003078FB"/>
    <w:rsid w:val="003209A6"/>
    <w:rsid w:val="00321095"/>
    <w:rsid w:val="003277B2"/>
    <w:rsid w:val="003302B1"/>
    <w:rsid w:val="00340C75"/>
    <w:rsid w:val="00346DDA"/>
    <w:rsid w:val="00352B02"/>
    <w:rsid w:val="00353B17"/>
    <w:rsid w:val="0035535B"/>
    <w:rsid w:val="0036222C"/>
    <w:rsid w:val="00366DC8"/>
    <w:rsid w:val="00380B5B"/>
    <w:rsid w:val="003816DC"/>
    <w:rsid w:val="00391F3D"/>
    <w:rsid w:val="003A74E2"/>
    <w:rsid w:val="003B1853"/>
    <w:rsid w:val="003B5BF5"/>
    <w:rsid w:val="003C621F"/>
    <w:rsid w:val="003D080B"/>
    <w:rsid w:val="003D484A"/>
    <w:rsid w:val="003E6D64"/>
    <w:rsid w:val="003F138B"/>
    <w:rsid w:val="00403AA8"/>
    <w:rsid w:val="00406415"/>
    <w:rsid w:val="004064D2"/>
    <w:rsid w:val="0041440C"/>
    <w:rsid w:val="00425873"/>
    <w:rsid w:val="00441A7F"/>
    <w:rsid w:val="004509BD"/>
    <w:rsid w:val="00457A51"/>
    <w:rsid w:val="004744E6"/>
    <w:rsid w:val="004763FC"/>
    <w:rsid w:val="004A2021"/>
    <w:rsid w:val="004A32B7"/>
    <w:rsid w:val="004A5FC0"/>
    <w:rsid w:val="004B160F"/>
    <w:rsid w:val="004C3148"/>
    <w:rsid w:val="004C5EF5"/>
    <w:rsid w:val="004D228B"/>
    <w:rsid w:val="004D3FA9"/>
    <w:rsid w:val="004E596A"/>
    <w:rsid w:val="004F5FD8"/>
    <w:rsid w:val="00504D12"/>
    <w:rsid w:val="00505D8E"/>
    <w:rsid w:val="00506CC1"/>
    <w:rsid w:val="00507706"/>
    <w:rsid w:val="00510665"/>
    <w:rsid w:val="00516375"/>
    <w:rsid w:val="00525C9B"/>
    <w:rsid w:val="00531EE8"/>
    <w:rsid w:val="00540342"/>
    <w:rsid w:val="00544516"/>
    <w:rsid w:val="00547E34"/>
    <w:rsid w:val="0055451B"/>
    <w:rsid w:val="005607D9"/>
    <w:rsid w:val="00560DB3"/>
    <w:rsid w:val="005612CF"/>
    <w:rsid w:val="00567EAE"/>
    <w:rsid w:val="00573A6D"/>
    <w:rsid w:val="0058518D"/>
    <w:rsid w:val="0059133A"/>
    <w:rsid w:val="005A002E"/>
    <w:rsid w:val="005A5237"/>
    <w:rsid w:val="005B19AF"/>
    <w:rsid w:val="005B2EE9"/>
    <w:rsid w:val="005B498C"/>
    <w:rsid w:val="005C31F2"/>
    <w:rsid w:val="005C3270"/>
    <w:rsid w:val="005C3491"/>
    <w:rsid w:val="005C4424"/>
    <w:rsid w:val="005D49CA"/>
    <w:rsid w:val="005D64D3"/>
    <w:rsid w:val="005E0473"/>
    <w:rsid w:val="005F273E"/>
    <w:rsid w:val="00602C6F"/>
    <w:rsid w:val="006073AB"/>
    <w:rsid w:val="006104E1"/>
    <w:rsid w:val="006123CC"/>
    <w:rsid w:val="00615661"/>
    <w:rsid w:val="00625CF1"/>
    <w:rsid w:val="00627ECD"/>
    <w:rsid w:val="006309F2"/>
    <w:rsid w:val="00636BA7"/>
    <w:rsid w:val="0064724C"/>
    <w:rsid w:val="00676A23"/>
    <w:rsid w:val="00677003"/>
    <w:rsid w:val="00686900"/>
    <w:rsid w:val="006948CD"/>
    <w:rsid w:val="006956AE"/>
    <w:rsid w:val="006A4042"/>
    <w:rsid w:val="006A52E3"/>
    <w:rsid w:val="006B0915"/>
    <w:rsid w:val="006B20FA"/>
    <w:rsid w:val="006B2B96"/>
    <w:rsid w:val="006B34D0"/>
    <w:rsid w:val="006C1F2D"/>
    <w:rsid w:val="006C39F1"/>
    <w:rsid w:val="006D1743"/>
    <w:rsid w:val="006D40BB"/>
    <w:rsid w:val="006D515B"/>
    <w:rsid w:val="006D5805"/>
    <w:rsid w:val="006D7AA6"/>
    <w:rsid w:val="006E54D6"/>
    <w:rsid w:val="006F5040"/>
    <w:rsid w:val="00702223"/>
    <w:rsid w:val="00712A07"/>
    <w:rsid w:val="0071312E"/>
    <w:rsid w:val="00715BE5"/>
    <w:rsid w:val="00721C3B"/>
    <w:rsid w:val="00722308"/>
    <w:rsid w:val="00722703"/>
    <w:rsid w:val="007278B6"/>
    <w:rsid w:val="00730420"/>
    <w:rsid w:val="0073117C"/>
    <w:rsid w:val="00737050"/>
    <w:rsid w:val="00737C8D"/>
    <w:rsid w:val="007426F8"/>
    <w:rsid w:val="007466F4"/>
    <w:rsid w:val="00747839"/>
    <w:rsid w:val="007548C4"/>
    <w:rsid w:val="00757340"/>
    <w:rsid w:val="007575E0"/>
    <w:rsid w:val="00762950"/>
    <w:rsid w:val="00766585"/>
    <w:rsid w:val="00766D7E"/>
    <w:rsid w:val="007831E5"/>
    <w:rsid w:val="00783DBF"/>
    <w:rsid w:val="00786795"/>
    <w:rsid w:val="007B4A15"/>
    <w:rsid w:val="007D20E6"/>
    <w:rsid w:val="007D40BD"/>
    <w:rsid w:val="007E5F08"/>
    <w:rsid w:val="007F14E6"/>
    <w:rsid w:val="00800E44"/>
    <w:rsid w:val="00802C7B"/>
    <w:rsid w:val="00805E2B"/>
    <w:rsid w:val="00816CF9"/>
    <w:rsid w:val="00820D4E"/>
    <w:rsid w:val="00821213"/>
    <w:rsid w:val="00826565"/>
    <w:rsid w:val="00826840"/>
    <w:rsid w:val="008413CB"/>
    <w:rsid w:val="00842988"/>
    <w:rsid w:val="00851431"/>
    <w:rsid w:val="008539E9"/>
    <w:rsid w:val="00856A80"/>
    <w:rsid w:val="00857686"/>
    <w:rsid w:val="0086291E"/>
    <w:rsid w:val="0086426A"/>
    <w:rsid w:val="008736C0"/>
    <w:rsid w:val="008803FF"/>
    <w:rsid w:val="008842EC"/>
    <w:rsid w:val="008947EB"/>
    <w:rsid w:val="00897EE9"/>
    <w:rsid w:val="008B4625"/>
    <w:rsid w:val="008C44F8"/>
    <w:rsid w:val="008E1FB1"/>
    <w:rsid w:val="008E55A7"/>
    <w:rsid w:val="008F1B47"/>
    <w:rsid w:val="008F24CD"/>
    <w:rsid w:val="00901356"/>
    <w:rsid w:val="00904D85"/>
    <w:rsid w:val="00910611"/>
    <w:rsid w:val="0091311B"/>
    <w:rsid w:val="009131CD"/>
    <w:rsid w:val="00913A01"/>
    <w:rsid w:val="009148CF"/>
    <w:rsid w:val="00921B66"/>
    <w:rsid w:val="009220BC"/>
    <w:rsid w:val="00927304"/>
    <w:rsid w:val="00937A71"/>
    <w:rsid w:val="00953C8F"/>
    <w:rsid w:val="00953E0A"/>
    <w:rsid w:val="00961535"/>
    <w:rsid w:val="00961C16"/>
    <w:rsid w:val="00965D43"/>
    <w:rsid w:val="00967FD1"/>
    <w:rsid w:val="00972654"/>
    <w:rsid w:val="0097476F"/>
    <w:rsid w:val="00982376"/>
    <w:rsid w:val="00986B8C"/>
    <w:rsid w:val="0098715A"/>
    <w:rsid w:val="00994CFE"/>
    <w:rsid w:val="009A2862"/>
    <w:rsid w:val="009B616B"/>
    <w:rsid w:val="009B7F40"/>
    <w:rsid w:val="009C708E"/>
    <w:rsid w:val="009D0E1A"/>
    <w:rsid w:val="009D3252"/>
    <w:rsid w:val="009D5FBF"/>
    <w:rsid w:val="009E0BD8"/>
    <w:rsid w:val="009E131B"/>
    <w:rsid w:val="009E2FE8"/>
    <w:rsid w:val="009E4267"/>
    <w:rsid w:val="009F58A6"/>
    <w:rsid w:val="00A12E3C"/>
    <w:rsid w:val="00A21F7D"/>
    <w:rsid w:val="00A3164B"/>
    <w:rsid w:val="00A54570"/>
    <w:rsid w:val="00A54988"/>
    <w:rsid w:val="00A56FC8"/>
    <w:rsid w:val="00A635D5"/>
    <w:rsid w:val="00A75AC7"/>
    <w:rsid w:val="00A82D03"/>
    <w:rsid w:val="00A84AC7"/>
    <w:rsid w:val="00A90838"/>
    <w:rsid w:val="00A9432A"/>
    <w:rsid w:val="00AA2EC1"/>
    <w:rsid w:val="00AA3AAD"/>
    <w:rsid w:val="00AB4245"/>
    <w:rsid w:val="00AD4256"/>
    <w:rsid w:val="00AE0078"/>
    <w:rsid w:val="00AE3464"/>
    <w:rsid w:val="00AF069C"/>
    <w:rsid w:val="00B024D5"/>
    <w:rsid w:val="00B0272B"/>
    <w:rsid w:val="00B037D4"/>
    <w:rsid w:val="00B10DA8"/>
    <w:rsid w:val="00B10DF5"/>
    <w:rsid w:val="00B11DD2"/>
    <w:rsid w:val="00B121EF"/>
    <w:rsid w:val="00B15C20"/>
    <w:rsid w:val="00B2011E"/>
    <w:rsid w:val="00B2580B"/>
    <w:rsid w:val="00B50B2A"/>
    <w:rsid w:val="00B51D00"/>
    <w:rsid w:val="00B5300A"/>
    <w:rsid w:val="00B57AF1"/>
    <w:rsid w:val="00B704C8"/>
    <w:rsid w:val="00B735E0"/>
    <w:rsid w:val="00B73AEE"/>
    <w:rsid w:val="00B7717E"/>
    <w:rsid w:val="00B77E2F"/>
    <w:rsid w:val="00B80EE9"/>
    <w:rsid w:val="00B84623"/>
    <w:rsid w:val="00BA332F"/>
    <w:rsid w:val="00BB33F0"/>
    <w:rsid w:val="00BC708C"/>
    <w:rsid w:val="00BD6D9C"/>
    <w:rsid w:val="00BE191C"/>
    <w:rsid w:val="00BE25B9"/>
    <w:rsid w:val="00BF3925"/>
    <w:rsid w:val="00C009C5"/>
    <w:rsid w:val="00C0676E"/>
    <w:rsid w:val="00C07F15"/>
    <w:rsid w:val="00C20EB7"/>
    <w:rsid w:val="00C27F21"/>
    <w:rsid w:val="00C44C9C"/>
    <w:rsid w:val="00C637E5"/>
    <w:rsid w:val="00C67A30"/>
    <w:rsid w:val="00C764ED"/>
    <w:rsid w:val="00C8183F"/>
    <w:rsid w:val="00C83E97"/>
    <w:rsid w:val="00C85B84"/>
    <w:rsid w:val="00C90F07"/>
    <w:rsid w:val="00C9479C"/>
    <w:rsid w:val="00C9717B"/>
    <w:rsid w:val="00CB2B75"/>
    <w:rsid w:val="00CB49F2"/>
    <w:rsid w:val="00CB7F75"/>
    <w:rsid w:val="00CC77D2"/>
    <w:rsid w:val="00CD5118"/>
    <w:rsid w:val="00CF130A"/>
    <w:rsid w:val="00CF2959"/>
    <w:rsid w:val="00D07409"/>
    <w:rsid w:val="00D15DCF"/>
    <w:rsid w:val="00D2078F"/>
    <w:rsid w:val="00D20C68"/>
    <w:rsid w:val="00D31E9A"/>
    <w:rsid w:val="00D50DAA"/>
    <w:rsid w:val="00D54E65"/>
    <w:rsid w:val="00D574A8"/>
    <w:rsid w:val="00D61D47"/>
    <w:rsid w:val="00D62096"/>
    <w:rsid w:val="00D76303"/>
    <w:rsid w:val="00D771EA"/>
    <w:rsid w:val="00D82381"/>
    <w:rsid w:val="00D86BED"/>
    <w:rsid w:val="00D87E03"/>
    <w:rsid w:val="00D908A4"/>
    <w:rsid w:val="00D91224"/>
    <w:rsid w:val="00D91C2B"/>
    <w:rsid w:val="00DB0FD4"/>
    <w:rsid w:val="00DB6E59"/>
    <w:rsid w:val="00DC7349"/>
    <w:rsid w:val="00DC7DD7"/>
    <w:rsid w:val="00DD3177"/>
    <w:rsid w:val="00DF0AF3"/>
    <w:rsid w:val="00E00151"/>
    <w:rsid w:val="00E00215"/>
    <w:rsid w:val="00E077F5"/>
    <w:rsid w:val="00E17D86"/>
    <w:rsid w:val="00E23A3F"/>
    <w:rsid w:val="00E41A1F"/>
    <w:rsid w:val="00E4547E"/>
    <w:rsid w:val="00E50091"/>
    <w:rsid w:val="00E6525B"/>
    <w:rsid w:val="00E6776D"/>
    <w:rsid w:val="00E67952"/>
    <w:rsid w:val="00E724C1"/>
    <w:rsid w:val="00E76180"/>
    <w:rsid w:val="00E91B76"/>
    <w:rsid w:val="00E97CB2"/>
    <w:rsid w:val="00E97E15"/>
    <w:rsid w:val="00EA0376"/>
    <w:rsid w:val="00EA0541"/>
    <w:rsid w:val="00EA6C8E"/>
    <w:rsid w:val="00EB0FBC"/>
    <w:rsid w:val="00EB62E8"/>
    <w:rsid w:val="00EB69DE"/>
    <w:rsid w:val="00EC3D07"/>
    <w:rsid w:val="00ED3C57"/>
    <w:rsid w:val="00ED6E70"/>
    <w:rsid w:val="00EE3595"/>
    <w:rsid w:val="00EE68C9"/>
    <w:rsid w:val="00EF10F2"/>
    <w:rsid w:val="00EF2FF1"/>
    <w:rsid w:val="00F2019F"/>
    <w:rsid w:val="00F21BC4"/>
    <w:rsid w:val="00F24AD3"/>
    <w:rsid w:val="00F24B31"/>
    <w:rsid w:val="00F250BF"/>
    <w:rsid w:val="00F41ACF"/>
    <w:rsid w:val="00F4637D"/>
    <w:rsid w:val="00F539DC"/>
    <w:rsid w:val="00F546CF"/>
    <w:rsid w:val="00F55D32"/>
    <w:rsid w:val="00F566E7"/>
    <w:rsid w:val="00F5689F"/>
    <w:rsid w:val="00F56914"/>
    <w:rsid w:val="00F573FB"/>
    <w:rsid w:val="00F578FD"/>
    <w:rsid w:val="00F630B4"/>
    <w:rsid w:val="00F63E20"/>
    <w:rsid w:val="00F70269"/>
    <w:rsid w:val="00F7064C"/>
    <w:rsid w:val="00F71771"/>
    <w:rsid w:val="00F769CE"/>
    <w:rsid w:val="00F83409"/>
    <w:rsid w:val="00F84C12"/>
    <w:rsid w:val="00F96B4B"/>
    <w:rsid w:val="00FA2374"/>
    <w:rsid w:val="00FA2C43"/>
    <w:rsid w:val="00FA3C8D"/>
    <w:rsid w:val="00FB2310"/>
    <w:rsid w:val="00FC4FE5"/>
    <w:rsid w:val="00FC78D4"/>
    <w:rsid w:val="00FD212A"/>
    <w:rsid w:val="00FF0A02"/>
    <w:rsid w:val="01D66130"/>
    <w:rsid w:val="0267D6F2"/>
    <w:rsid w:val="02D9CB63"/>
    <w:rsid w:val="0327AAFC"/>
    <w:rsid w:val="04D32398"/>
    <w:rsid w:val="054678CF"/>
    <w:rsid w:val="05C5E971"/>
    <w:rsid w:val="063C66D1"/>
    <w:rsid w:val="070E4A93"/>
    <w:rsid w:val="0754A248"/>
    <w:rsid w:val="08A38ABB"/>
    <w:rsid w:val="08E82177"/>
    <w:rsid w:val="0B15CC41"/>
    <w:rsid w:val="0B293CBF"/>
    <w:rsid w:val="0BDB9498"/>
    <w:rsid w:val="0D0313A3"/>
    <w:rsid w:val="0D750814"/>
    <w:rsid w:val="0D948965"/>
    <w:rsid w:val="10B4FA08"/>
    <w:rsid w:val="10F89031"/>
    <w:rsid w:val="12796D59"/>
    <w:rsid w:val="13D7320E"/>
    <w:rsid w:val="1456A2B0"/>
    <w:rsid w:val="15EBE2D8"/>
    <w:rsid w:val="1672A88D"/>
    <w:rsid w:val="17041E4F"/>
    <w:rsid w:val="1708470B"/>
    <w:rsid w:val="1891162D"/>
    <w:rsid w:val="18E3894D"/>
    <w:rsid w:val="1923ECB5"/>
    <w:rsid w:val="1ADD41B5"/>
    <w:rsid w:val="1C67116A"/>
    <w:rsid w:val="1EAD48A5"/>
    <w:rsid w:val="1EDA4627"/>
    <w:rsid w:val="1F45B347"/>
    <w:rsid w:val="1F5923C5"/>
    <w:rsid w:val="205699AB"/>
    <w:rsid w:val="207C0F49"/>
    <w:rsid w:val="211F8A2B"/>
    <w:rsid w:val="21E55282"/>
    <w:rsid w:val="21F95604"/>
    <w:rsid w:val="2276C844"/>
    <w:rsid w:val="2378D1B1"/>
    <w:rsid w:val="23E01615"/>
    <w:rsid w:val="24EB685F"/>
    <w:rsid w:val="25287737"/>
    <w:rsid w:val="2594D78E"/>
    <w:rsid w:val="25C1D510"/>
    <w:rsid w:val="25D96E4A"/>
    <w:rsid w:val="264B62BB"/>
    <w:rsid w:val="26534AD2"/>
    <w:rsid w:val="26BEB7F2"/>
    <w:rsid w:val="26C53F43"/>
    <w:rsid w:val="27B3A561"/>
    <w:rsid w:val="27FFC401"/>
    <w:rsid w:val="2825399F"/>
    <w:rsid w:val="287218A5"/>
    <w:rsid w:val="28988ED6"/>
    <w:rsid w:val="2917FF78"/>
    <w:rsid w:val="29E0EFF8"/>
    <w:rsid w:val="2A6654E7"/>
    <w:rsid w:val="2AF1D65C"/>
    <w:rsid w:val="2B382E11"/>
    <w:rsid w:val="2C3A377E"/>
    <w:rsid w:val="2C9492B5"/>
    <w:rsid w:val="2CA17BE2"/>
    <w:rsid w:val="2CD3FE72"/>
    <w:rsid w:val="2E67E248"/>
    <w:rsid w:val="2E7B52C6"/>
    <w:rsid w:val="2EE752EA"/>
    <w:rsid w:val="2F0CC888"/>
    <w:rsid w:val="2FBF2061"/>
    <w:rsid w:val="30E69F6C"/>
    <w:rsid w:val="310358C7"/>
    <w:rsid w:val="31754D38"/>
    <w:rsid w:val="33E099DE"/>
    <w:rsid w:val="34E40411"/>
    <w:rsid w:val="3528FB00"/>
    <w:rsid w:val="3593075A"/>
    <w:rsid w:val="35E0E6F3"/>
    <w:rsid w:val="35E76E44"/>
    <w:rsid w:val="3685CD33"/>
    <w:rsid w:val="37AEAD04"/>
    <w:rsid w:val="3880862E"/>
    <w:rsid w:val="393DF8DF"/>
    <w:rsid w:val="39C4BE94"/>
    <w:rsid w:val="39E9D3FF"/>
    <w:rsid w:val="3B0CBF83"/>
    <w:rsid w:val="3B323521"/>
    <w:rsid w:val="3C5D08BC"/>
    <w:rsid w:val="3C7602BC"/>
    <w:rsid w:val="3CC875DC"/>
    <w:rsid w:val="3F27B1AF"/>
    <w:rsid w:val="3FEAADE2"/>
    <w:rsid w:val="40B07639"/>
    <w:rsid w:val="40B6FD8A"/>
    <w:rsid w:val="41FF5EAC"/>
    <w:rsid w:val="429E509F"/>
    <w:rsid w:val="42AB39CC"/>
    <w:rsid w:val="42DB5F77"/>
    <w:rsid w:val="43179A23"/>
    <w:rsid w:val="43CE2550"/>
    <w:rsid w:val="441F2D12"/>
    <w:rsid w:val="4471A032"/>
    <w:rsid w:val="448510B0"/>
    <w:rsid w:val="45C8DE4B"/>
    <w:rsid w:val="46CB47EB"/>
    <w:rsid w:val="46F8456D"/>
    <w:rsid w:val="4913EB17"/>
    <w:rsid w:val="4A17554A"/>
    <w:rsid w:val="4AC0C479"/>
    <w:rsid w:val="4BEAA4DD"/>
    <w:rsid w:val="4C6A157F"/>
    <w:rsid w:val="4CE092DF"/>
    <w:rsid w:val="4DB276A1"/>
    <w:rsid w:val="4DB86AEE"/>
    <w:rsid w:val="4DF8CE56"/>
    <w:rsid w:val="4E49E0B0"/>
    <w:rsid w:val="4F47B6C9"/>
    <w:rsid w:val="4F8C4D85"/>
    <w:rsid w:val="4FF391E9"/>
    <w:rsid w:val="505FF240"/>
    <w:rsid w:val="513BF30B"/>
    <w:rsid w:val="527FC0A6"/>
    <w:rsid w:val="5387BE60"/>
    <w:rsid w:val="549A058A"/>
    <w:rsid w:val="54C7633F"/>
    <w:rsid w:val="552B7B4C"/>
    <w:rsid w:val="55C2E55B"/>
    <w:rsid w:val="5673DC6E"/>
    <w:rsid w:val="5732AFE5"/>
    <w:rsid w:val="58361A18"/>
    <w:rsid w:val="58A80E89"/>
    <w:rsid w:val="5932FCFA"/>
    <w:rsid w:val="5A28EAFC"/>
    <w:rsid w:val="5A7B5E1C"/>
    <w:rsid w:val="5B5529F5"/>
    <w:rsid w:val="5BD29C35"/>
    <w:rsid w:val="5D16D49B"/>
    <w:rsid w:val="5D2F00D9"/>
    <w:rsid w:val="5D6C0FB1"/>
    <w:rsid w:val="5E5ED58A"/>
    <w:rsid w:val="5E844B28"/>
    <w:rsid w:val="5F35423B"/>
    <w:rsid w:val="5FAF1EC3"/>
    <w:rsid w:val="601A8BE3"/>
    <w:rsid w:val="61FAEA18"/>
    <w:rsid w:val="6273D369"/>
    <w:rsid w:val="6279C7B6"/>
    <w:rsid w:val="63A49B51"/>
    <w:rsid w:val="63BC348B"/>
    <w:rsid w:val="63C228D8"/>
    <w:rsid w:val="640EA7AB"/>
    <w:rsid w:val="64539E9A"/>
    <w:rsid w:val="65F066A6"/>
    <w:rsid w:val="65FD4FD3"/>
    <w:rsid w:val="6607FFE0"/>
    <w:rsid w:val="666F4444"/>
    <w:rsid w:val="6696ADAC"/>
    <w:rsid w:val="67411D6E"/>
    <w:rsid w:val="69B0FD9B"/>
    <w:rsid w:val="6A42735D"/>
    <w:rsid w:val="6AF04247"/>
    <w:rsid w:val="6B8F946D"/>
    <w:rsid w:val="6BA72DA7"/>
    <w:rsid w:val="6C0D06AD"/>
    <w:rsid w:val="6C3E97B6"/>
    <w:rsid w:val="6D62E400"/>
    <w:rsid w:val="6E12DA80"/>
    <w:rsid w:val="6EC965AD"/>
    <w:rsid w:val="6F30AA11"/>
    <w:rsid w:val="6F3CBAE4"/>
    <w:rsid w:val="6FBC2B86"/>
    <w:rsid w:val="70851C06"/>
    <w:rsid w:val="71048CA8"/>
    <w:rsid w:val="710A80F5"/>
    <w:rsid w:val="71DC5A1F"/>
    <w:rsid w:val="751F7ED4"/>
    <w:rsid w:val="753F0025"/>
    <w:rsid w:val="75917345"/>
    <w:rsid w:val="75B0F496"/>
    <w:rsid w:val="75D1D6AD"/>
    <w:rsid w:val="76426A58"/>
    <w:rsid w:val="76D9D467"/>
    <w:rsid w:val="7792B391"/>
    <w:rsid w:val="7914FB62"/>
    <w:rsid w:val="7B5B329D"/>
    <w:rsid w:val="7BCCC6DB"/>
    <w:rsid w:val="7C11BDCA"/>
    <w:rsid w:val="7DA3D5C9"/>
    <w:rsid w:val="7DCD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02F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character" w:customStyle="1" w:styleId="Greentext0">
    <w:name w:val="Green  text"/>
    <w:uiPriority w:val="1"/>
    <w:qFormat/>
    <w:rsid w:val="0036222C"/>
    <w:rPr>
      <w:color w:val="7CA65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ike.maillet@sonsom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mahar@intelisysaviation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idgetgamble@hot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C602B9CD714EDF89B4F3AA90BEE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C2CD2-9C19-45EB-844B-6C9B8B782BA5}"/>
      </w:docPartPr>
      <w:docPartBody>
        <w:p w:rsidR="00DB5F59" w:rsidRDefault="00B26DFE" w:rsidP="00B26DFE">
          <w:pPr>
            <w:pStyle w:val="C2C602B9CD714EDF89B4F3AA90BEE438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5B"/>
    <w:rsid w:val="002F47C7"/>
    <w:rsid w:val="004E4761"/>
    <w:rsid w:val="00675213"/>
    <w:rsid w:val="00B26DFE"/>
    <w:rsid w:val="00BE245B"/>
    <w:rsid w:val="00DB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C602B9CD714EDF89B4F3AA90BEE438">
    <w:name w:val="C2C602B9CD714EDF89B4F3AA90BEE438"/>
    <w:rsid w:val="00B26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5" ma:contentTypeDescription="Create a new document." ma:contentTypeScope="" ma:versionID="6303841d91754ae9e45eab54773e3b1c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targetNamespace="http://schemas.microsoft.com/office/2006/metadata/properties" ma:root="true" ma:fieldsID="21f069cdc2b493a90fc663fd3b6884b6" ns1:_="" ns2:_="" ns3:_="">
    <xsd:import namespace="http://schemas.microsoft.com/sharepoint/v3"/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1BDFE4-D6B7-46F1-BAED-FBA1ACD7E6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C39437-9CBF-42C3-8E03-6BCE54D79E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54CA595-A6F0-41F4-9D51-E2F52EB37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97189B-2E09-42B7-AB7F-E0D5D89CE3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Links>
    <vt:vector size="12" baseType="variant">
      <vt:variant>
        <vt:i4>393279</vt:i4>
      </vt:variant>
      <vt:variant>
        <vt:i4>3</vt:i4>
      </vt:variant>
      <vt:variant>
        <vt:i4>0</vt:i4>
      </vt:variant>
      <vt:variant>
        <vt:i4>5</vt:i4>
      </vt:variant>
      <vt:variant>
        <vt:lpwstr>mailto:mmahar@intelisysaviation.com</vt:lpwstr>
      </vt:variant>
      <vt:variant>
        <vt:lpwstr/>
      </vt:variant>
      <vt:variant>
        <vt:i4>196661</vt:i4>
      </vt:variant>
      <vt:variant>
        <vt:i4>0</vt:i4>
      </vt:variant>
      <vt:variant>
        <vt:i4>0</vt:i4>
      </vt:variant>
      <vt:variant>
        <vt:i4>5</vt:i4>
      </vt:variant>
      <vt:variant>
        <vt:lpwstr>mailto:bridgetgamble@hotmail.com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2023-03-16T14:22:00Z</dcterms:created>
  <dcterms:modified xsi:type="dcterms:W3CDTF">2023-03-16T14:22:00Z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